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3F" w:rsidRDefault="00452DF9" w:rsidP="0058073F">
      <w:pPr>
        <w:suppressAutoHyphens/>
        <w:spacing w:line="360" w:lineRule="auto"/>
        <w:jc w:val="both"/>
        <w:rPr>
          <w:rFonts w:ascii="Calibri" w:hAnsi="Calibri" w:cs="Courier New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Создать чат с шифрованием передаваемых сообщений.</w:t>
      </w:r>
    </w:p>
    <w:p w:rsidR="00AF59CD" w:rsidRPr="0058073F" w:rsidRDefault="00AF59CD" w:rsidP="0058073F">
      <w:bookmarkStart w:id="0" w:name="_GoBack"/>
      <w:bookmarkEnd w:id="0"/>
    </w:p>
    <w:sectPr w:rsidR="00AF59CD" w:rsidRPr="0058073F" w:rsidSect="00E4213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568" w:rsidRDefault="00AC6568">
      <w:r>
        <w:separator/>
      </w:r>
    </w:p>
  </w:endnote>
  <w:endnote w:type="continuationSeparator" w:id="0">
    <w:p w:rsidR="00AC6568" w:rsidRDefault="00AC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5202"/>
      <w:docPartObj>
        <w:docPartGallery w:val="Page Numbers (Bottom of Page)"/>
        <w:docPartUnique/>
      </w:docPartObj>
    </w:sdtPr>
    <w:sdtEndPr/>
    <w:sdtContent>
      <w:p w:rsidR="0055177C" w:rsidRPr="006B689F" w:rsidRDefault="004B4A23" w:rsidP="006B689F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FDB6F16" wp14:editId="004193C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177C" w:rsidRDefault="004B4A23">
                                <w:pPr>
                                  <w:pStyle w:val="a8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B579B9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DB6F16" id="Группа 10" o:spid="_x0000_s1026" style="position:absolute;margin-left:0;margin-top:0;width:32.95pt;height:34.5pt;z-index:251660288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wOlncuwDAABSDQAADgAAAAAAAAAAAAAAAAAuAgAAZHJzL2Uyb0RvYy54bWxQ&#10;SwECLQAUAAYACAAAACEA5Yos8toAAAADAQAADwAAAAAAAAAAAAAAAABGBgAAZHJzL2Rvd25yZXYu&#10;eG1sUEsFBgAAAAAEAAQA8wAAAE0HAAAAAA==&#10;">
                  <v:rect id="Rectangle 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" fillcolor="#c45911 [2405]" strokecolor="#c45911 [2405]"/>
                  <v:rect id="Rectangle 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" fillcolor="#c45911 [2405]" strokecolor="#c45911 [2405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" filled="f" stroked="f">
                    <v:textbox inset="4.32pt,0,4.32pt,0">
                      <w:txbxContent>
                        <w:p w:rsidR="0055177C" w:rsidRDefault="004B4A23">
                          <w:pPr>
                            <w:pStyle w:val="a8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B579B9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5203"/>
      <w:docPartObj>
        <w:docPartGallery w:val="Page Numbers (Bottom of Page)"/>
        <w:docPartUnique/>
      </w:docPartObj>
    </w:sdtPr>
    <w:sdtEndPr/>
    <w:sdtContent>
      <w:p w:rsidR="0055177C" w:rsidRDefault="004B4A23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ED0267E" wp14:editId="426195C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6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177C" w:rsidRDefault="004B4A23">
                                <w:pPr>
                                  <w:pStyle w:val="a8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B579B9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D0267E" id="Группа 6" o:spid="_x0000_s1030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">
                  <v:rect id="Rectangle 7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" fillcolor="#c45911 [2405]" strokecolor="#c45911 [2405]"/>
                  <v:rect id="Rectangle 8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" fillcolor="#c45911 [2405]" strokecolor="#c45911 [2405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:rsidR="0055177C" w:rsidRDefault="004B4A23">
                          <w:pPr>
                            <w:pStyle w:val="a8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B579B9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568" w:rsidRDefault="00AC6568">
      <w:r>
        <w:separator/>
      </w:r>
    </w:p>
  </w:footnote>
  <w:footnote w:type="continuationSeparator" w:id="0">
    <w:p w:rsidR="00AC6568" w:rsidRDefault="00AC6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7C" w:rsidRDefault="004B4A23" w:rsidP="00647F90">
    <w:pPr>
      <w:pStyle w:val="a6"/>
      <w:jc w:val="right"/>
    </w:pPr>
    <w:r>
      <w:rPr>
        <w:rFonts w:ascii="Times New Roman" w:eastAsia="Times New Roman" w:hAnsi="Times New Roman" w:cs="Times New Roman"/>
        <w:b/>
      </w:rPr>
      <w:t xml:space="preserve">Тема </w:t>
    </w:r>
    <w:r>
      <w:rPr>
        <w:rFonts w:ascii="Times New Roman" w:eastAsia="Times New Roman" w:hAnsi="Times New Roman" w:cs="Times New Roman"/>
        <w:b/>
        <w:lang w:val="en-US"/>
      </w:rPr>
      <w:t>9</w:t>
    </w:r>
    <w:r w:rsidRPr="00875911">
      <w:rPr>
        <w:rFonts w:ascii="Times New Roman" w:eastAsia="Times New Roman" w:hAnsi="Times New Roman" w:cs="Times New Roman"/>
        <w:b/>
      </w:rPr>
      <w:t xml:space="preserve"> – Объекты DOM.</w:t>
    </w:r>
    <w:r w:rsidRPr="004E7E7A">
      <w:rPr>
        <w:rFonts w:ascii="Times New Roman" w:eastAsia="Times New Roman" w:hAnsi="Times New Roman" w:cs="Times New Roman"/>
        <w:b/>
      </w:rPr>
      <w:t xml:space="preserve">. </w:t>
    </w:r>
    <w:r>
      <w:rPr>
        <w:noProof/>
      </w:rPr>
      <w:drawing>
        <wp:anchor distT="0" distB="0" distL="114300" distR="114300" simplePos="0" relativeHeight="251659264" behindDoc="1" locked="0" layoutInCell="1" allowOverlap="1" wp14:anchorId="2BD98DE0" wp14:editId="54248EEF">
          <wp:simplePos x="0" y="0"/>
          <wp:positionH relativeFrom="column">
            <wp:posOffset>-1089660</wp:posOffset>
          </wp:positionH>
          <wp:positionV relativeFrom="paragraph">
            <wp:posOffset>-430530</wp:posOffset>
          </wp:positionV>
          <wp:extent cx="7572375" cy="714918"/>
          <wp:effectExtent l="38100" t="57150" r="123825" b="104232"/>
          <wp:wrapNone/>
          <wp:docPr id="2" name="Рисунок 1" descr="HT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ML.jpg"/>
                  <pic:cNvPicPr/>
                </pic:nvPicPr>
                <pic:blipFill>
                  <a:blip r:embed="rId1"/>
                  <a:srcRect b="87383"/>
                  <a:stretch>
                    <a:fillRect/>
                  </a:stretch>
                </pic:blipFill>
                <pic:spPr>
                  <a:xfrm>
                    <a:off x="0" y="0"/>
                    <a:ext cx="7572375" cy="714918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19" w:rsidRDefault="004B4A23" w:rsidP="007D3519">
    <w:pPr>
      <w:pStyle w:val="a6"/>
      <w:jc w:val="right"/>
    </w:pPr>
    <w:r w:rsidRPr="00875911">
      <w:rPr>
        <w:rFonts w:ascii="Times New Roman" w:eastAsia="Times New Roman" w:hAnsi="Times New Roman" w:cs="Times New Roman"/>
        <w:b/>
      </w:rPr>
      <w:t>Тема 3 – Объекты DOM.</w:t>
    </w:r>
    <w:r>
      <w:rPr>
        <w:noProof/>
      </w:rPr>
      <w:drawing>
        <wp:anchor distT="0" distB="0" distL="114300" distR="114300" simplePos="0" relativeHeight="251662336" behindDoc="1" locked="0" layoutInCell="1" allowOverlap="1" wp14:anchorId="198C4862" wp14:editId="35C19E1C">
          <wp:simplePos x="0" y="0"/>
          <wp:positionH relativeFrom="column">
            <wp:posOffset>-1089660</wp:posOffset>
          </wp:positionH>
          <wp:positionV relativeFrom="paragraph">
            <wp:posOffset>-430530</wp:posOffset>
          </wp:positionV>
          <wp:extent cx="7572375" cy="714918"/>
          <wp:effectExtent l="38100" t="57150" r="123825" b="104232"/>
          <wp:wrapNone/>
          <wp:docPr id="1" name="Рисунок 1" descr="HT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ML.jpg"/>
                  <pic:cNvPicPr/>
                </pic:nvPicPr>
                <pic:blipFill>
                  <a:blip r:embed="rId1"/>
                  <a:srcRect b="87383"/>
                  <a:stretch>
                    <a:fillRect/>
                  </a:stretch>
                </pic:blipFill>
                <pic:spPr>
                  <a:xfrm>
                    <a:off x="0" y="0"/>
                    <a:ext cx="7572375" cy="714918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anchor>
      </w:drawing>
    </w:r>
  </w:p>
  <w:p w:rsidR="0055177C" w:rsidRPr="001512A4" w:rsidRDefault="00AC6568" w:rsidP="001512A4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/>
        <w:b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/>
        <w:b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</w:abstractNum>
  <w:abstractNum w:abstractNumId="2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Calibri" w:hAnsi="Calibri" w:cs="Calibri" w:hint="default"/>
        <w:sz w:val="26"/>
        <w:szCs w:val="26"/>
        <w:lang w:val="ru-RU"/>
      </w:rPr>
    </w:lvl>
  </w:abstractNum>
  <w:abstractNum w:abstractNumId="3" w15:restartNumberingAfterBreak="0">
    <w:nsid w:val="148F6762"/>
    <w:multiLevelType w:val="hybridMultilevel"/>
    <w:tmpl w:val="72AC970A"/>
    <w:lvl w:ilvl="0" w:tplc="189451F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381A035D"/>
    <w:multiLevelType w:val="hybridMultilevel"/>
    <w:tmpl w:val="3390A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1DF1"/>
    <w:multiLevelType w:val="hybridMultilevel"/>
    <w:tmpl w:val="530C87B8"/>
    <w:lvl w:ilvl="0" w:tplc="2B20F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796956"/>
    <w:multiLevelType w:val="hybridMultilevel"/>
    <w:tmpl w:val="2280E872"/>
    <w:lvl w:ilvl="0" w:tplc="F48C5FFE">
      <w:start w:val="1"/>
      <w:numFmt w:val="decimal"/>
      <w:lvlText w:val="%1.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BF"/>
    <w:rsid w:val="00014F16"/>
    <w:rsid w:val="0001720E"/>
    <w:rsid w:val="0002115C"/>
    <w:rsid w:val="00043E01"/>
    <w:rsid w:val="00072F5E"/>
    <w:rsid w:val="00095FC9"/>
    <w:rsid w:val="000A52BF"/>
    <w:rsid w:val="000C2F76"/>
    <w:rsid w:val="000C544B"/>
    <w:rsid w:val="000D737E"/>
    <w:rsid w:val="000E25B1"/>
    <w:rsid w:val="000E378A"/>
    <w:rsid w:val="00100D7C"/>
    <w:rsid w:val="00116896"/>
    <w:rsid w:val="0011755F"/>
    <w:rsid w:val="00120B77"/>
    <w:rsid w:val="001339D5"/>
    <w:rsid w:val="00151897"/>
    <w:rsid w:val="0015297E"/>
    <w:rsid w:val="00157B7E"/>
    <w:rsid w:val="00182C6D"/>
    <w:rsid w:val="001937E4"/>
    <w:rsid w:val="00194CC5"/>
    <w:rsid w:val="00197D84"/>
    <w:rsid w:val="001B3AEA"/>
    <w:rsid w:val="001C4015"/>
    <w:rsid w:val="001F1E48"/>
    <w:rsid w:val="001F69A8"/>
    <w:rsid w:val="00215076"/>
    <w:rsid w:val="002313BF"/>
    <w:rsid w:val="00231B01"/>
    <w:rsid w:val="00247FFE"/>
    <w:rsid w:val="00262BD2"/>
    <w:rsid w:val="002719EC"/>
    <w:rsid w:val="0028594B"/>
    <w:rsid w:val="00292E18"/>
    <w:rsid w:val="002A1BC0"/>
    <w:rsid w:val="002A6075"/>
    <w:rsid w:val="002B11DD"/>
    <w:rsid w:val="002B273D"/>
    <w:rsid w:val="0030271A"/>
    <w:rsid w:val="00304387"/>
    <w:rsid w:val="003077C7"/>
    <w:rsid w:val="00317A15"/>
    <w:rsid w:val="0036525B"/>
    <w:rsid w:val="003748DA"/>
    <w:rsid w:val="00377D7A"/>
    <w:rsid w:val="00382549"/>
    <w:rsid w:val="003A26E9"/>
    <w:rsid w:val="003C46F0"/>
    <w:rsid w:val="003D19EA"/>
    <w:rsid w:val="0040152C"/>
    <w:rsid w:val="0041062B"/>
    <w:rsid w:val="00414EBC"/>
    <w:rsid w:val="00452DF9"/>
    <w:rsid w:val="004544FD"/>
    <w:rsid w:val="00494CE7"/>
    <w:rsid w:val="00497616"/>
    <w:rsid w:val="004A02EB"/>
    <w:rsid w:val="004A4EC6"/>
    <w:rsid w:val="004B4A23"/>
    <w:rsid w:val="004B7C8F"/>
    <w:rsid w:val="004D6011"/>
    <w:rsid w:val="004E1298"/>
    <w:rsid w:val="004E1E5F"/>
    <w:rsid w:val="00504202"/>
    <w:rsid w:val="00507982"/>
    <w:rsid w:val="00520F4B"/>
    <w:rsid w:val="00526471"/>
    <w:rsid w:val="00534DDD"/>
    <w:rsid w:val="0053576B"/>
    <w:rsid w:val="005437D8"/>
    <w:rsid w:val="005511E8"/>
    <w:rsid w:val="005579E8"/>
    <w:rsid w:val="005614E1"/>
    <w:rsid w:val="00562BCA"/>
    <w:rsid w:val="0058073F"/>
    <w:rsid w:val="00593B45"/>
    <w:rsid w:val="005A0061"/>
    <w:rsid w:val="005E421A"/>
    <w:rsid w:val="00600B02"/>
    <w:rsid w:val="0060781D"/>
    <w:rsid w:val="00623E3C"/>
    <w:rsid w:val="00625C72"/>
    <w:rsid w:val="00636EA6"/>
    <w:rsid w:val="00655D96"/>
    <w:rsid w:val="006702EB"/>
    <w:rsid w:val="006726EB"/>
    <w:rsid w:val="00684849"/>
    <w:rsid w:val="006908E1"/>
    <w:rsid w:val="006927EF"/>
    <w:rsid w:val="006A18A8"/>
    <w:rsid w:val="006B1434"/>
    <w:rsid w:val="006D6990"/>
    <w:rsid w:val="006E12CE"/>
    <w:rsid w:val="00712012"/>
    <w:rsid w:val="0073583A"/>
    <w:rsid w:val="00740A98"/>
    <w:rsid w:val="007557B8"/>
    <w:rsid w:val="00764A81"/>
    <w:rsid w:val="0077248E"/>
    <w:rsid w:val="00780D54"/>
    <w:rsid w:val="0079060B"/>
    <w:rsid w:val="007A278C"/>
    <w:rsid w:val="007A5B29"/>
    <w:rsid w:val="007A6E0B"/>
    <w:rsid w:val="007B4CF4"/>
    <w:rsid w:val="007C69D8"/>
    <w:rsid w:val="007D02DF"/>
    <w:rsid w:val="007E0E5D"/>
    <w:rsid w:val="007E2DFA"/>
    <w:rsid w:val="007E792C"/>
    <w:rsid w:val="00800170"/>
    <w:rsid w:val="0080455D"/>
    <w:rsid w:val="0082180A"/>
    <w:rsid w:val="00841210"/>
    <w:rsid w:val="00846756"/>
    <w:rsid w:val="00853DF5"/>
    <w:rsid w:val="0085534E"/>
    <w:rsid w:val="00885CF2"/>
    <w:rsid w:val="00897E92"/>
    <w:rsid w:val="008D3F19"/>
    <w:rsid w:val="008D6D0F"/>
    <w:rsid w:val="008F2A96"/>
    <w:rsid w:val="009061EB"/>
    <w:rsid w:val="00913133"/>
    <w:rsid w:val="00913BB9"/>
    <w:rsid w:val="00946E67"/>
    <w:rsid w:val="00951D63"/>
    <w:rsid w:val="00956398"/>
    <w:rsid w:val="009566D1"/>
    <w:rsid w:val="009603CE"/>
    <w:rsid w:val="00965AE1"/>
    <w:rsid w:val="00970F9A"/>
    <w:rsid w:val="00995199"/>
    <w:rsid w:val="009A3DAA"/>
    <w:rsid w:val="009B21BC"/>
    <w:rsid w:val="009D57EA"/>
    <w:rsid w:val="009D670C"/>
    <w:rsid w:val="009E11F8"/>
    <w:rsid w:val="009E6A48"/>
    <w:rsid w:val="00A15328"/>
    <w:rsid w:val="00A30291"/>
    <w:rsid w:val="00A37DD8"/>
    <w:rsid w:val="00A44DD3"/>
    <w:rsid w:val="00A45626"/>
    <w:rsid w:val="00A52001"/>
    <w:rsid w:val="00A64EEC"/>
    <w:rsid w:val="00A73440"/>
    <w:rsid w:val="00AA55D4"/>
    <w:rsid w:val="00AA5788"/>
    <w:rsid w:val="00AB5E79"/>
    <w:rsid w:val="00AB652A"/>
    <w:rsid w:val="00AC6568"/>
    <w:rsid w:val="00AD1977"/>
    <w:rsid w:val="00AF59CD"/>
    <w:rsid w:val="00AF69E3"/>
    <w:rsid w:val="00B07E19"/>
    <w:rsid w:val="00B25B45"/>
    <w:rsid w:val="00B32DB9"/>
    <w:rsid w:val="00B34B14"/>
    <w:rsid w:val="00B63233"/>
    <w:rsid w:val="00B66B8C"/>
    <w:rsid w:val="00B73D03"/>
    <w:rsid w:val="00B925F4"/>
    <w:rsid w:val="00B96630"/>
    <w:rsid w:val="00BB3310"/>
    <w:rsid w:val="00BE43B9"/>
    <w:rsid w:val="00BE6DDE"/>
    <w:rsid w:val="00C05664"/>
    <w:rsid w:val="00C06465"/>
    <w:rsid w:val="00C31F90"/>
    <w:rsid w:val="00C40C83"/>
    <w:rsid w:val="00C70D4E"/>
    <w:rsid w:val="00C7668A"/>
    <w:rsid w:val="00C93CEC"/>
    <w:rsid w:val="00C968F9"/>
    <w:rsid w:val="00C97E25"/>
    <w:rsid w:val="00CB111F"/>
    <w:rsid w:val="00CC0E51"/>
    <w:rsid w:val="00CC1D0D"/>
    <w:rsid w:val="00D200BA"/>
    <w:rsid w:val="00D25545"/>
    <w:rsid w:val="00D36D46"/>
    <w:rsid w:val="00D4037A"/>
    <w:rsid w:val="00D40B04"/>
    <w:rsid w:val="00D706B9"/>
    <w:rsid w:val="00D750C6"/>
    <w:rsid w:val="00D81984"/>
    <w:rsid w:val="00D8563C"/>
    <w:rsid w:val="00D947FD"/>
    <w:rsid w:val="00DA02A0"/>
    <w:rsid w:val="00DE31FB"/>
    <w:rsid w:val="00DF4F9A"/>
    <w:rsid w:val="00E2112E"/>
    <w:rsid w:val="00E212B3"/>
    <w:rsid w:val="00E31040"/>
    <w:rsid w:val="00E347D0"/>
    <w:rsid w:val="00E53091"/>
    <w:rsid w:val="00E61E7C"/>
    <w:rsid w:val="00EC6B68"/>
    <w:rsid w:val="00ED0012"/>
    <w:rsid w:val="00ED74F7"/>
    <w:rsid w:val="00EE7A4A"/>
    <w:rsid w:val="00F130F7"/>
    <w:rsid w:val="00F231CC"/>
    <w:rsid w:val="00F2486F"/>
    <w:rsid w:val="00F36E7C"/>
    <w:rsid w:val="00F44632"/>
    <w:rsid w:val="00F677A3"/>
    <w:rsid w:val="00F808A3"/>
    <w:rsid w:val="00FB3918"/>
    <w:rsid w:val="00FB3B2D"/>
    <w:rsid w:val="00FB5537"/>
    <w:rsid w:val="00FD1097"/>
    <w:rsid w:val="00FD7370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34078"/>
  <w15:chartTrackingRefBased/>
  <w15:docId w15:val="{E2CB2103-A3CE-4A06-A6FB-2A13BF5E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6896"/>
    <w:pPr>
      <w:spacing w:before="180" w:after="180"/>
      <w:ind w:firstLine="120"/>
      <w:jc w:val="both"/>
    </w:pPr>
  </w:style>
  <w:style w:type="paragraph" w:styleId="a4">
    <w:name w:val="List Paragraph"/>
    <w:basedOn w:val="a"/>
    <w:uiPriority w:val="34"/>
    <w:qFormat/>
    <w:rsid w:val="00CC1D0D"/>
    <w:pPr>
      <w:ind w:left="720"/>
      <w:contextualSpacing/>
    </w:pPr>
  </w:style>
  <w:style w:type="paragraph" w:customStyle="1" w:styleId="a5">
    <w:name w:val="Рассказ"/>
    <w:basedOn w:val="a"/>
    <w:rsid w:val="007A278C"/>
    <w:pPr>
      <w:suppressAutoHyphens/>
      <w:spacing w:after="120" w:line="360" w:lineRule="auto"/>
      <w:ind w:firstLine="567"/>
      <w:jc w:val="both"/>
    </w:pPr>
    <w:rPr>
      <w:rFonts w:ascii="Arial" w:eastAsia="SimSun" w:hAnsi="Arial" w:cs="Arial"/>
      <w:lang w:eastAsia="ar-SA"/>
    </w:rPr>
  </w:style>
  <w:style w:type="paragraph" w:styleId="a6">
    <w:name w:val="header"/>
    <w:basedOn w:val="a"/>
    <w:link w:val="a7"/>
    <w:uiPriority w:val="99"/>
    <w:semiHidden/>
    <w:unhideWhenUsed/>
    <w:rsid w:val="0049761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497616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9761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Нижний колонтитул Знак"/>
    <w:basedOn w:val="a0"/>
    <w:link w:val="a8"/>
    <w:uiPriority w:val="99"/>
    <w:rsid w:val="0049761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6FE9C38E7D2D47B23DCF00572143E9" ma:contentTypeVersion="9" ma:contentTypeDescription="Создание документа." ma:contentTypeScope="" ma:versionID="c107801f320a0a6107321c92e55dbb2f">
  <xsd:schema xmlns:xsd="http://www.w3.org/2001/XMLSchema" xmlns:xs="http://www.w3.org/2001/XMLSchema" xmlns:p="http://schemas.microsoft.com/office/2006/metadata/properties" xmlns:ns2="227a6bd5-1c64-4f9a-965d-2f9ad6a2b8fd" xmlns:ns3="a5a4094b-087e-45b9-aeca-43322ae892d2" targetNamespace="http://schemas.microsoft.com/office/2006/metadata/properties" ma:root="true" ma:fieldsID="611ec49187a881906235efd1c19af59f" ns2:_="" ns3:_="">
    <xsd:import namespace="227a6bd5-1c64-4f9a-965d-2f9ad6a2b8fd"/>
    <xsd:import namespace="a5a4094b-087e-45b9-aeca-43322ae89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a6bd5-1c64-4f9a-965d-2f9ad6a2b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4094b-087e-45b9-aeca-43322ae892d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a8702d-4af5-49bf-8116-fee9d85dbf56}" ma:internalName="TaxCatchAll" ma:showField="CatchAllData" ma:web="a5a4094b-087e-45b9-aeca-43322ae89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4094b-087e-45b9-aeca-43322ae892d2" xsi:nil="true"/>
    <lcf76f155ced4ddcb4097134ff3c332f xmlns="227a6bd5-1c64-4f9a-965d-2f9ad6a2b8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69F82B-10F8-452C-988E-18346214F76D}"/>
</file>

<file path=customXml/itemProps2.xml><?xml version="1.0" encoding="utf-8"?>
<ds:datastoreItem xmlns:ds="http://schemas.openxmlformats.org/officeDocument/2006/customXml" ds:itemID="{E12E537A-2EF5-45BE-AAE4-10855D414F86}"/>
</file>

<file path=customXml/itemProps3.xml><?xml version="1.0" encoding="utf-8"?>
<ds:datastoreItem xmlns:ds="http://schemas.openxmlformats.org/officeDocument/2006/customXml" ds:itemID="{F70E5025-B13A-435E-9138-69412251D4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Задерей</dc:creator>
  <cp:keywords/>
  <dc:description/>
  <cp:lastModifiedBy>Юрий Задерей</cp:lastModifiedBy>
  <cp:revision>112</cp:revision>
  <dcterms:created xsi:type="dcterms:W3CDTF">2021-10-27T17:47:00Z</dcterms:created>
  <dcterms:modified xsi:type="dcterms:W3CDTF">2022-02-09T18:16:00Z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0x010100FF6FE9C38E7D2D47B23DCF00572143E9</vt:lpwstr>
  </property>
</Properties>
</file>