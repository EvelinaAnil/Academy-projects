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CD" w:rsidRPr="008853B5" w:rsidRDefault="00F712DF" w:rsidP="008853B5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Создать форму регистрации пользователя (имя, фамилия, дата рождения, эл. почта, логин, пароль) с проверкой правильности вводимых данных</w:t>
      </w:r>
      <w:bookmarkStart w:id="0" w:name="_GoBack"/>
      <w:bookmarkEnd w:id="0"/>
      <w:r w:rsidR="007B3BF8">
        <w:rPr>
          <w:rFonts w:ascii="Verdana" w:hAnsi="Verdana"/>
          <w:bCs/>
          <w:sz w:val="22"/>
          <w:szCs w:val="22"/>
        </w:rPr>
        <w:t>.</w:t>
      </w:r>
    </w:p>
    <w:sectPr w:rsidR="00AF59CD" w:rsidRPr="008853B5" w:rsidSect="00E4213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10D" w:rsidRDefault="0046710D">
      <w:r>
        <w:separator/>
      </w:r>
    </w:p>
  </w:endnote>
  <w:endnote w:type="continuationSeparator" w:id="0">
    <w:p w:rsidR="0046710D" w:rsidRDefault="0046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5202"/>
      <w:docPartObj>
        <w:docPartGallery w:val="Page Numbers (Bottom of Page)"/>
        <w:docPartUnique/>
      </w:docPartObj>
    </w:sdtPr>
    <w:sdtEndPr/>
    <w:sdtContent>
      <w:p w:rsidR="0055177C" w:rsidRPr="006B689F" w:rsidRDefault="004B4A23" w:rsidP="006B689F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FDB6F16" wp14:editId="004193C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177C" w:rsidRDefault="004B4A23">
                                <w:pPr>
                                  <w:pStyle w:val="a8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B579B9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DB6F16" id="Группа 10" o:spid="_x0000_s1026" style="position:absolute;margin-left:0;margin-top:0;width:32.95pt;height:34.5pt;z-index:251660288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wOlncuwDAABSDQAADgAAAAAAAAAAAAAAAAAuAgAAZHJzL2Uyb0RvYy54bWxQ&#10;SwECLQAUAAYACAAAACEA5Yos8toAAAADAQAADwAAAAAAAAAAAAAAAABGBgAAZHJzL2Rvd25yZXYu&#10;eG1sUEsFBgAAAAAEAAQA8wAAAE0HAAAAAA==&#10;">
                  <v:rect id="Rectangle 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" fillcolor="#c45911 [2405]" strokecolor="#c45911 [2405]"/>
                  <v:rect id="Rectangle 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" fillcolor="#c45911 [2405]" strokecolor="#c45911 [2405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" filled="f" stroked="f">
                    <v:textbox inset="4.32pt,0,4.32pt,0">
                      <w:txbxContent>
                        <w:p w:rsidR="0055177C" w:rsidRDefault="004B4A23">
                          <w:pPr>
                            <w:pStyle w:val="a8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B579B9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5203"/>
      <w:docPartObj>
        <w:docPartGallery w:val="Page Numbers (Bottom of Page)"/>
        <w:docPartUnique/>
      </w:docPartObj>
    </w:sdtPr>
    <w:sdtEndPr/>
    <w:sdtContent>
      <w:p w:rsidR="0055177C" w:rsidRDefault="004B4A23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ED0267E" wp14:editId="426195C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6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177C" w:rsidRDefault="004B4A23">
                                <w:pPr>
                                  <w:pStyle w:val="a8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B579B9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D0267E" id="Группа 6" o:spid="_x0000_s1030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">
                  <v:rect id="Rectangle 7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" fillcolor="#c45911 [2405]" strokecolor="#c45911 [2405]"/>
                  <v:rect id="Rectangle 8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" fillcolor="#c45911 [2405]" strokecolor="#c45911 [2405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:rsidR="0055177C" w:rsidRDefault="004B4A23">
                          <w:pPr>
                            <w:pStyle w:val="a8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B579B9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10D" w:rsidRDefault="0046710D">
      <w:r>
        <w:separator/>
      </w:r>
    </w:p>
  </w:footnote>
  <w:footnote w:type="continuationSeparator" w:id="0">
    <w:p w:rsidR="0046710D" w:rsidRDefault="0046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7C" w:rsidRDefault="004B4A23" w:rsidP="00647F90">
    <w:pPr>
      <w:pStyle w:val="a6"/>
      <w:jc w:val="right"/>
    </w:pPr>
    <w:r>
      <w:rPr>
        <w:rFonts w:ascii="Times New Roman" w:eastAsia="Times New Roman" w:hAnsi="Times New Roman" w:cs="Times New Roman"/>
        <w:b/>
      </w:rPr>
      <w:t xml:space="preserve">Тема </w:t>
    </w:r>
    <w:r>
      <w:rPr>
        <w:rFonts w:ascii="Times New Roman" w:eastAsia="Times New Roman" w:hAnsi="Times New Roman" w:cs="Times New Roman"/>
        <w:b/>
        <w:lang w:val="en-US"/>
      </w:rPr>
      <w:t>9</w:t>
    </w:r>
    <w:r w:rsidRPr="00875911">
      <w:rPr>
        <w:rFonts w:ascii="Times New Roman" w:eastAsia="Times New Roman" w:hAnsi="Times New Roman" w:cs="Times New Roman"/>
        <w:b/>
      </w:rPr>
      <w:t xml:space="preserve"> – Объекты DOM.</w:t>
    </w:r>
    <w:r w:rsidRPr="004E7E7A">
      <w:rPr>
        <w:rFonts w:ascii="Times New Roman" w:eastAsia="Times New Roman" w:hAnsi="Times New Roman" w:cs="Times New Roman"/>
        <w:b/>
      </w:rPr>
      <w:t xml:space="preserve">. </w:t>
    </w:r>
    <w:r>
      <w:rPr>
        <w:noProof/>
      </w:rPr>
      <w:drawing>
        <wp:anchor distT="0" distB="0" distL="114300" distR="114300" simplePos="0" relativeHeight="251659264" behindDoc="1" locked="0" layoutInCell="1" allowOverlap="1" wp14:anchorId="2BD98DE0" wp14:editId="54248EEF">
          <wp:simplePos x="0" y="0"/>
          <wp:positionH relativeFrom="column">
            <wp:posOffset>-1089660</wp:posOffset>
          </wp:positionH>
          <wp:positionV relativeFrom="paragraph">
            <wp:posOffset>-430530</wp:posOffset>
          </wp:positionV>
          <wp:extent cx="7572375" cy="714918"/>
          <wp:effectExtent l="38100" t="57150" r="123825" b="104232"/>
          <wp:wrapNone/>
          <wp:docPr id="2" name="Рисунок 1" descr="HT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ML.jpg"/>
                  <pic:cNvPicPr/>
                </pic:nvPicPr>
                <pic:blipFill>
                  <a:blip r:embed="rId1"/>
                  <a:srcRect b="87383"/>
                  <a:stretch>
                    <a:fillRect/>
                  </a:stretch>
                </pic:blipFill>
                <pic:spPr>
                  <a:xfrm>
                    <a:off x="0" y="0"/>
                    <a:ext cx="7572375" cy="714918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19" w:rsidRDefault="004B4A23" w:rsidP="007D3519">
    <w:pPr>
      <w:pStyle w:val="a6"/>
      <w:jc w:val="right"/>
    </w:pPr>
    <w:r w:rsidRPr="00875911">
      <w:rPr>
        <w:rFonts w:ascii="Times New Roman" w:eastAsia="Times New Roman" w:hAnsi="Times New Roman" w:cs="Times New Roman"/>
        <w:b/>
      </w:rPr>
      <w:t>Тема 3 – Объекты DOM.</w:t>
    </w:r>
    <w:r>
      <w:rPr>
        <w:noProof/>
      </w:rPr>
      <w:drawing>
        <wp:anchor distT="0" distB="0" distL="114300" distR="114300" simplePos="0" relativeHeight="251662336" behindDoc="1" locked="0" layoutInCell="1" allowOverlap="1" wp14:anchorId="198C4862" wp14:editId="35C19E1C">
          <wp:simplePos x="0" y="0"/>
          <wp:positionH relativeFrom="column">
            <wp:posOffset>-1089660</wp:posOffset>
          </wp:positionH>
          <wp:positionV relativeFrom="paragraph">
            <wp:posOffset>-430530</wp:posOffset>
          </wp:positionV>
          <wp:extent cx="7572375" cy="714918"/>
          <wp:effectExtent l="38100" t="57150" r="123825" b="104232"/>
          <wp:wrapNone/>
          <wp:docPr id="1" name="Рисунок 1" descr="HT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ML.jpg"/>
                  <pic:cNvPicPr/>
                </pic:nvPicPr>
                <pic:blipFill>
                  <a:blip r:embed="rId1"/>
                  <a:srcRect b="87383"/>
                  <a:stretch>
                    <a:fillRect/>
                  </a:stretch>
                </pic:blipFill>
                <pic:spPr>
                  <a:xfrm>
                    <a:off x="0" y="0"/>
                    <a:ext cx="7572375" cy="714918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anchor>
      </w:drawing>
    </w:r>
  </w:p>
  <w:p w:rsidR="0055177C" w:rsidRPr="001512A4" w:rsidRDefault="0046710D" w:rsidP="001512A4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/>
        <w:b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/>
        <w:b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</w:abstractNum>
  <w:abstractNum w:abstractNumId="2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Calibri" w:hAnsi="Calibri" w:cs="Calibri" w:hint="default"/>
        <w:sz w:val="26"/>
        <w:szCs w:val="26"/>
        <w:lang w:val="ru-RU"/>
      </w:rPr>
    </w:lvl>
  </w:abstractNum>
  <w:abstractNum w:abstractNumId="3" w15:restartNumberingAfterBreak="0">
    <w:nsid w:val="148F6762"/>
    <w:multiLevelType w:val="hybridMultilevel"/>
    <w:tmpl w:val="72AC970A"/>
    <w:lvl w:ilvl="0" w:tplc="189451F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36F938FB"/>
    <w:multiLevelType w:val="hybridMultilevel"/>
    <w:tmpl w:val="E0B89D08"/>
    <w:lvl w:ilvl="0" w:tplc="70308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1A035D"/>
    <w:multiLevelType w:val="hybridMultilevel"/>
    <w:tmpl w:val="3390A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1DF1"/>
    <w:multiLevelType w:val="hybridMultilevel"/>
    <w:tmpl w:val="530C87B8"/>
    <w:lvl w:ilvl="0" w:tplc="2B20F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E92DF0"/>
    <w:multiLevelType w:val="hybridMultilevel"/>
    <w:tmpl w:val="C19AAE32"/>
    <w:lvl w:ilvl="0" w:tplc="8660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796956"/>
    <w:multiLevelType w:val="hybridMultilevel"/>
    <w:tmpl w:val="2280E872"/>
    <w:lvl w:ilvl="0" w:tplc="F48C5FFE">
      <w:start w:val="1"/>
      <w:numFmt w:val="decimal"/>
      <w:lvlText w:val="%1.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BF"/>
    <w:rsid w:val="00005FA7"/>
    <w:rsid w:val="00014440"/>
    <w:rsid w:val="00014F16"/>
    <w:rsid w:val="0001720E"/>
    <w:rsid w:val="0002115C"/>
    <w:rsid w:val="00021805"/>
    <w:rsid w:val="00043E01"/>
    <w:rsid w:val="00072F5E"/>
    <w:rsid w:val="00095EA0"/>
    <w:rsid w:val="00095FC9"/>
    <w:rsid w:val="000A42F1"/>
    <w:rsid w:val="000A52BF"/>
    <w:rsid w:val="000C2F76"/>
    <w:rsid w:val="000C544B"/>
    <w:rsid w:val="000D6187"/>
    <w:rsid w:val="000D737E"/>
    <w:rsid w:val="000E25B1"/>
    <w:rsid w:val="000E378A"/>
    <w:rsid w:val="00100D7C"/>
    <w:rsid w:val="00116896"/>
    <w:rsid w:val="0011755F"/>
    <w:rsid w:val="00120B77"/>
    <w:rsid w:val="001339D5"/>
    <w:rsid w:val="00142EA9"/>
    <w:rsid w:val="0014480D"/>
    <w:rsid w:val="0014797A"/>
    <w:rsid w:val="00151897"/>
    <w:rsid w:val="0015297E"/>
    <w:rsid w:val="001569CA"/>
    <w:rsid w:val="00157B7E"/>
    <w:rsid w:val="00182C6D"/>
    <w:rsid w:val="001844DF"/>
    <w:rsid w:val="001937E4"/>
    <w:rsid w:val="00194CC5"/>
    <w:rsid w:val="00197D84"/>
    <w:rsid w:val="001B3AEA"/>
    <w:rsid w:val="001C25A1"/>
    <w:rsid w:val="001C4015"/>
    <w:rsid w:val="001F1E48"/>
    <w:rsid w:val="001F4517"/>
    <w:rsid w:val="001F69A8"/>
    <w:rsid w:val="002039AD"/>
    <w:rsid w:val="00215076"/>
    <w:rsid w:val="00217715"/>
    <w:rsid w:val="002313BF"/>
    <w:rsid w:val="00231B01"/>
    <w:rsid w:val="002373A7"/>
    <w:rsid w:val="0024712F"/>
    <w:rsid w:val="00247FFE"/>
    <w:rsid w:val="00253FD6"/>
    <w:rsid w:val="00254C25"/>
    <w:rsid w:val="00262BD2"/>
    <w:rsid w:val="002719EC"/>
    <w:rsid w:val="002846E0"/>
    <w:rsid w:val="0028594B"/>
    <w:rsid w:val="00292E18"/>
    <w:rsid w:val="00294D1C"/>
    <w:rsid w:val="002A1BC0"/>
    <w:rsid w:val="002A561A"/>
    <w:rsid w:val="002A5C31"/>
    <w:rsid w:val="002A6075"/>
    <w:rsid w:val="002B11DD"/>
    <w:rsid w:val="002B273D"/>
    <w:rsid w:val="002F1159"/>
    <w:rsid w:val="0030271A"/>
    <w:rsid w:val="00304387"/>
    <w:rsid w:val="003077C7"/>
    <w:rsid w:val="00316A7F"/>
    <w:rsid w:val="00317A15"/>
    <w:rsid w:val="00335081"/>
    <w:rsid w:val="00344B0C"/>
    <w:rsid w:val="00346739"/>
    <w:rsid w:val="0036525B"/>
    <w:rsid w:val="00367CE7"/>
    <w:rsid w:val="003748DA"/>
    <w:rsid w:val="00377D7A"/>
    <w:rsid w:val="00382549"/>
    <w:rsid w:val="00386D7F"/>
    <w:rsid w:val="003A26E9"/>
    <w:rsid w:val="003B6C13"/>
    <w:rsid w:val="003C46F0"/>
    <w:rsid w:val="003C7BE9"/>
    <w:rsid w:val="003D19EA"/>
    <w:rsid w:val="0040152C"/>
    <w:rsid w:val="0041062B"/>
    <w:rsid w:val="00412880"/>
    <w:rsid w:val="00414EBC"/>
    <w:rsid w:val="004433D0"/>
    <w:rsid w:val="00452DF9"/>
    <w:rsid w:val="004544FD"/>
    <w:rsid w:val="00457338"/>
    <w:rsid w:val="0046710D"/>
    <w:rsid w:val="004849C7"/>
    <w:rsid w:val="00494AF1"/>
    <w:rsid w:val="00494CE7"/>
    <w:rsid w:val="00497616"/>
    <w:rsid w:val="004A02EB"/>
    <w:rsid w:val="004A4EC6"/>
    <w:rsid w:val="004B4A23"/>
    <w:rsid w:val="004B7C8F"/>
    <w:rsid w:val="004D6011"/>
    <w:rsid w:val="004E1298"/>
    <w:rsid w:val="004E1E5F"/>
    <w:rsid w:val="00504202"/>
    <w:rsid w:val="00507982"/>
    <w:rsid w:val="00520F4B"/>
    <w:rsid w:val="00526471"/>
    <w:rsid w:val="00534DDD"/>
    <w:rsid w:val="0053576B"/>
    <w:rsid w:val="00542B34"/>
    <w:rsid w:val="005437D8"/>
    <w:rsid w:val="005511E8"/>
    <w:rsid w:val="005579E8"/>
    <w:rsid w:val="005614E1"/>
    <w:rsid w:val="00562BCA"/>
    <w:rsid w:val="0058073F"/>
    <w:rsid w:val="00593B45"/>
    <w:rsid w:val="005A0061"/>
    <w:rsid w:val="005B00EA"/>
    <w:rsid w:val="005B6077"/>
    <w:rsid w:val="005C5F30"/>
    <w:rsid w:val="005E421A"/>
    <w:rsid w:val="005E55E2"/>
    <w:rsid w:val="00600B02"/>
    <w:rsid w:val="0060781D"/>
    <w:rsid w:val="00623E3C"/>
    <w:rsid w:val="00625C72"/>
    <w:rsid w:val="00636EA6"/>
    <w:rsid w:val="00655D96"/>
    <w:rsid w:val="006702EB"/>
    <w:rsid w:val="006726EB"/>
    <w:rsid w:val="00684849"/>
    <w:rsid w:val="006908E1"/>
    <w:rsid w:val="006927EF"/>
    <w:rsid w:val="006A18A8"/>
    <w:rsid w:val="006B1434"/>
    <w:rsid w:val="006D6990"/>
    <w:rsid w:val="006E12CE"/>
    <w:rsid w:val="00712012"/>
    <w:rsid w:val="0072672E"/>
    <w:rsid w:val="00730396"/>
    <w:rsid w:val="00730932"/>
    <w:rsid w:val="0073583A"/>
    <w:rsid w:val="00740A98"/>
    <w:rsid w:val="007557B8"/>
    <w:rsid w:val="00762212"/>
    <w:rsid w:val="00764A81"/>
    <w:rsid w:val="0077248E"/>
    <w:rsid w:val="00780D54"/>
    <w:rsid w:val="0079060B"/>
    <w:rsid w:val="007A278C"/>
    <w:rsid w:val="007A5B29"/>
    <w:rsid w:val="007A6E0B"/>
    <w:rsid w:val="007B3BF8"/>
    <w:rsid w:val="007B4CF4"/>
    <w:rsid w:val="007C69D8"/>
    <w:rsid w:val="007D02DF"/>
    <w:rsid w:val="007E0E5D"/>
    <w:rsid w:val="007E2DFA"/>
    <w:rsid w:val="007E792C"/>
    <w:rsid w:val="00800170"/>
    <w:rsid w:val="0080455D"/>
    <w:rsid w:val="0082180A"/>
    <w:rsid w:val="00841210"/>
    <w:rsid w:val="00846756"/>
    <w:rsid w:val="00853DF5"/>
    <w:rsid w:val="0085534E"/>
    <w:rsid w:val="008853B5"/>
    <w:rsid w:val="00885CF2"/>
    <w:rsid w:val="00893AF6"/>
    <w:rsid w:val="00897E92"/>
    <w:rsid w:val="008D3F19"/>
    <w:rsid w:val="008D6D0F"/>
    <w:rsid w:val="008F2A96"/>
    <w:rsid w:val="008F68A6"/>
    <w:rsid w:val="009061EB"/>
    <w:rsid w:val="00913133"/>
    <w:rsid w:val="00913BB9"/>
    <w:rsid w:val="00922FEE"/>
    <w:rsid w:val="009231C0"/>
    <w:rsid w:val="00946E67"/>
    <w:rsid w:val="00951D63"/>
    <w:rsid w:val="00956398"/>
    <w:rsid w:val="009566D1"/>
    <w:rsid w:val="0096026F"/>
    <w:rsid w:val="009603CE"/>
    <w:rsid w:val="00965AE1"/>
    <w:rsid w:val="00970F9A"/>
    <w:rsid w:val="0097266C"/>
    <w:rsid w:val="00981344"/>
    <w:rsid w:val="00992B5F"/>
    <w:rsid w:val="00995199"/>
    <w:rsid w:val="009A3DAA"/>
    <w:rsid w:val="009B21BC"/>
    <w:rsid w:val="009C03BB"/>
    <w:rsid w:val="009D4DFF"/>
    <w:rsid w:val="009D57EA"/>
    <w:rsid w:val="009D670C"/>
    <w:rsid w:val="009E11F8"/>
    <w:rsid w:val="009E6A48"/>
    <w:rsid w:val="00A02B77"/>
    <w:rsid w:val="00A11722"/>
    <w:rsid w:val="00A15328"/>
    <w:rsid w:val="00A2773B"/>
    <w:rsid w:val="00A27FD0"/>
    <w:rsid w:val="00A30291"/>
    <w:rsid w:val="00A37DD8"/>
    <w:rsid w:val="00A37EB8"/>
    <w:rsid w:val="00A44DD3"/>
    <w:rsid w:val="00A45626"/>
    <w:rsid w:val="00A52001"/>
    <w:rsid w:val="00A64EEC"/>
    <w:rsid w:val="00A65344"/>
    <w:rsid w:val="00A732A7"/>
    <w:rsid w:val="00A73440"/>
    <w:rsid w:val="00A96038"/>
    <w:rsid w:val="00AA55D4"/>
    <w:rsid w:val="00AA5788"/>
    <w:rsid w:val="00AB5E79"/>
    <w:rsid w:val="00AB652A"/>
    <w:rsid w:val="00AC40F3"/>
    <w:rsid w:val="00AC6568"/>
    <w:rsid w:val="00AD1977"/>
    <w:rsid w:val="00AE49D6"/>
    <w:rsid w:val="00AF59CD"/>
    <w:rsid w:val="00AF69E3"/>
    <w:rsid w:val="00B05252"/>
    <w:rsid w:val="00B07E19"/>
    <w:rsid w:val="00B25B45"/>
    <w:rsid w:val="00B32DB9"/>
    <w:rsid w:val="00B34B14"/>
    <w:rsid w:val="00B51EEA"/>
    <w:rsid w:val="00B63233"/>
    <w:rsid w:val="00B66B8C"/>
    <w:rsid w:val="00B73D03"/>
    <w:rsid w:val="00B925F4"/>
    <w:rsid w:val="00B96630"/>
    <w:rsid w:val="00BB3310"/>
    <w:rsid w:val="00BC7B87"/>
    <w:rsid w:val="00BD6EEC"/>
    <w:rsid w:val="00BE06E8"/>
    <w:rsid w:val="00BE43B9"/>
    <w:rsid w:val="00BE6DDE"/>
    <w:rsid w:val="00C05664"/>
    <w:rsid w:val="00C06465"/>
    <w:rsid w:val="00C31F90"/>
    <w:rsid w:val="00C40C83"/>
    <w:rsid w:val="00C46B3E"/>
    <w:rsid w:val="00C55CB3"/>
    <w:rsid w:val="00C70D4E"/>
    <w:rsid w:val="00C7668A"/>
    <w:rsid w:val="00C8715F"/>
    <w:rsid w:val="00C93CEC"/>
    <w:rsid w:val="00C968F9"/>
    <w:rsid w:val="00C97E25"/>
    <w:rsid w:val="00CA2727"/>
    <w:rsid w:val="00CB111F"/>
    <w:rsid w:val="00CC0E51"/>
    <w:rsid w:val="00CC1D0D"/>
    <w:rsid w:val="00CD09A6"/>
    <w:rsid w:val="00CE4CFB"/>
    <w:rsid w:val="00CE5A35"/>
    <w:rsid w:val="00D14EDF"/>
    <w:rsid w:val="00D200BA"/>
    <w:rsid w:val="00D25545"/>
    <w:rsid w:val="00D2559B"/>
    <w:rsid w:val="00D36D46"/>
    <w:rsid w:val="00D4037A"/>
    <w:rsid w:val="00D40B04"/>
    <w:rsid w:val="00D40C6F"/>
    <w:rsid w:val="00D53CFE"/>
    <w:rsid w:val="00D706B9"/>
    <w:rsid w:val="00D750C6"/>
    <w:rsid w:val="00D81984"/>
    <w:rsid w:val="00D8563C"/>
    <w:rsid w:val="00D947FD"/>
    <w:rsid w:val="00D979D1"/>
    <w:rsid w:val="00DA02A0"/>
    <w:rsid w:val="00DD7DCE"/>
    <w:rsid w:val="00DE31FB"/>
    <w:rsid w:val="00DE6E94"/>
    <w:rsid w:val="00DF4F9A"/>
    <w:rsid w:val="00E10242"/>
    <w:rsid w:val="00E2112E"/>
    <w:rsid w:val="00E212B3"/>
    <w:rsid w:val="00E24C00"/>
    <w:rsid w:val="00E31040"/>
    <w:rsid w:val="00E347D0"/>
    <w:rsid w:val="00E45F96"/>
    <w:rsid w:val="00E53091"/>
    <w:rsid w:val="00E61AAD"/>
    <w:rsid w:val="00E61E7C"/>
    <w:rsid w:val="00E813B5"/>
    <w:rsid w:val="00EC6B68"/>
    <w:rsid w:val="00ED0012"/>
    <w:rsid w:val="00ED22BC"/>
    <w:rsid w:val="00ED6ACB"/>
    <w:rsid w:val="00ED74F7"/>
    <w:rsid w:val="00EE7A4A"/>
    <w:rsid w:val="00F130F7"/>
    <w:rsid w:val="00F231CC"/>
    <w:rsid w:val="00F2486F"/>
    <w:rsid w:val="00F36E7C"/>
    <w:rsid w:val="00F44632"/>
    <w:rsid w:val="00F45FBB"/>
    <w:rsid w:val="00F5154D"/>
    <w:rsid w:val="00F677A3"/>
    <w:rsid w:val="00F712DF"/>
    <w:rsid w:val="00F713E1"/>
    <w:rsid w:val="00F808A3"/>
    <w:rsid w:val="00F830DE"/>
    <w:rsid w:val="00F90350"/>
    <w:rsid w:val="00FB3918"/>
    <w:rsid w:val="00FB3B2D"/>
    <w:rsid w:val="00FB5537"/>
    <w:rsid w:val="00FD1097"/>
    <w:rsid w:val="00FD7370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917ED"/>
  <w15:chartTrackingRefBased/>
  <w15:docId w15:val="{E2CB2103-A3CE-4A06-A6FB-2A13BF5E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6896"/>
    <w:pPr>
      <w:spacing w:before="180" w:after="180"/>
      <w:ind w:firstLine="120"/>
      <w:jc w:val="both"/>
    </w:pPr>
  </w:style>
  <w:style w:type="paragraph" w:styleId="a4">
    <w:name w:val="List Paragraph"/>
    <w:basedOn w:val="a"/>
    <w:uiPriority w:val="34"/>
    <w:qFormat/>
    <w:rsid w:val="00CC1D0D"/>
    <w:pPr>
      <w:ind w:left="720"/>
      <w:contextualSpacing/>
    </w:pPr>
  </w:style>
  <w:style w:type="paragraph" w:customStyle="1" w:styleId="a5">
    <w:name w:val="Рассказ"/>
    <w:basedOn w:val="a"/>
    <w:rsid w:val="007A278C"/>
    <w:pPr>
      <w:suppressAutoHyphens/>
      <w:spacing w:after="120" w:line="360" w:lineRule="auto"/>
      <w:ind w:firstLine="567"/>
      <w:jc w:val="both"/>
    </w:pPr>
    <w:rPr>
      <w:rFonts w:ascii="Arial" w:eastAsia="SimSun" w:hAnsi="Arial" w:cs="Arial"/>
      <w:lang w:eastAsia="ar-SA"/>
    </w:rPr>
  </w:style>
  <w:style w:type="paragraph" w:styleId="a6">
    <w:name w:val="header"/>
    <w:basedOn w:val="a"/>
    <w:link w:val="a7"/>
    <w:uiPriority w:val="99"/>
    <w:semiHidden/>
    <w:unhideWhenUsed/>
    <w:rsid w:val="0049761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497616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9761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Нижний колонтитул Знак"/>
    <w:basedOn w:val="a0"/>
    <w:link w:val="a8"/>
    <w:uiPriority w:val="99"/>
    <w:rsid w:val="00497616"/>
    <w:rPr>
      <w:rFonts w:eastAsiaTheme="minorEastAsia"/>
      <w:lang w:eastAsia="ru-RU"/>
    </w:rPr>
  </w:style>
  <w:style w:type="paragraph" w:styleId="aa">
    <w:name w:val="Body Text"/>
    <w:basedOn w:val="a"/>
    <w:link w:val="ab"/>
    <w:uiPriority w:val="1"/>
    <w:qFormat/>
    <w:rsid w:val="00893AF6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893A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6FE9C38E7D2D47B23DCF00572143E9" ma:contentTypeVersion="9" ma:contentTypeDescription="Создание документа." ma:contentTypeScope="" ma:versionID="c107801f320a0a6107321c92e55dbb2f">
  <xsd:schema xmlns:xsd="http://www.w3.org/2001/XMLSchema" xmlns:xs="http://www.w3.org/2001/XMLSchema" xmlns:p="http://schemas.microsoft.com/office/2006/metadata/properties" xmlns:ns2="227a6bd5-1c64-4f9a-965d-2f9ad6a2b8fd" xmlns:ns3="a5a4094b-087e-45b9-aeca-43322ae892d2" targetNamespace="http://schemas.microsoft.com/office/2006/metadata/properties" ma:root="true" ma:fieldsID="611ec49187a881906235efd1c19af59f" ns2:_="" ns3:_="">
    <xsd:import namespace="227a6bd5-1c64-4f9a-965d-2f9ad6a2b8fd"/>
    <xsd:import namespace="a5a4094b-087e-45b9-aeca-43322ae89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a6bd5-1c64-4f9a-965d-2f9ad6a2b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4094b-087e-45b9-aeca-43322ae892d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a8702d-4af5-49bf-8116-fee9d85dbf56}" ma:internalName="TaxCatchAll" ma:showField="CatchAllData" ma:web="a5a4094b-087e-45b9-aeca-43322ae89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4094b-087e-45b9-aeca-43322ae892d2" xsi:nil="true"/>
    <lcf76f155ced4ddcb4097134ff3c332f xmlns="227a6bd5-1c64-4f9a-965d-2f9ad6a2b8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AA678E-1152-4577-B30E-3E9C9CC8BA9C}"/>
</file>

<file path=customXml/itemProps2.xml><?xml version="1.0" encoding="utf-8"?>
<ds:datastoreItem xmlns:ds="http://schemas.openxmlformats.org/officeDocument/2006/customXml" ds:itemID="{BD7DE6D8-BD5B-42EB-8554-100E8857157F}"/>
</file>

<file path=customXml/itemProps3.xml><?xml version="1.0" encoding="utf-8"?>
<ds:datastoreItem xmlns:ds="http://schemas.openxmlformats.org/officeDocument/2006/customXml" ds:itemID="{8F04911B-912B-4202-A840-47FE20B90B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Задерей</dc:creator>
  <cp:keywords/>
  <dc:description/>
  <cp:lastModifiedBy>Юрий Задерей</cp:lastModifiedBy>
  <cp:revision>165</cp:revision>
  <dcterms:created xsi:type="dcterms:W3CDTF">2021-10-27T17:47:00Z</dcterms:created>
  <dcterms:modified xsi:type="dcterms:W3CDTF">2022-07-11T18:01:00Z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0x010100FF6FE9C38E7D2D47B23DCF00572143E9</vt:lpwstr>
  </property>
</Properties>
</file>