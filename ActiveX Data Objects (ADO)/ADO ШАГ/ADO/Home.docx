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473" w:rsidRPr="00466473" w:rsidRDefault="00466473" w:rsidP="00466473">
      <w:pPr>
        <w:spacing w:line="360" w:lineRule="auto"/>
        <w:rPr>
          <w:sz w:val="28"/>
        </w:rPr>
      </w:pPr>
      <w:bookmarkStart w:id="0" w:name="_GoBack"/>
      <w:r w:rsidRPr="00466473">
        <w:rPr>
          <w:sz w:val="28"/>
        </w:rPr>
        <w:t>Написать приложение, которое позволит работать с информацией о сотрудниках: фамилия, имя, отчество, дата рождения, должность,</w:t>
      </w:r>
      <w:r>
        <w:rPr>
          <w:sz w:val="28"/>
        </w:rPr>
        <w:t xml:space="preserve"> </w:t>
      </w:r>
      <w:r w:rsidRPr="00466473">
        <w:rPr>
          <w:sz w:val="28"/>
        </w:rPr>
        <w:t xml:space="preserve">дата приема и увольнения на(с) работу(ы), номера </w:t>
      </w:r>
      <w:r w:rsidRPr="00466473">
        <w:rPr>
          <w:sz w:val="28"/>
        </w:rPr>
        <w:t>соответствующих</w:t>
      </w:r>
      <w:r w:rsidRPr="00466473">
        <w:rPr>
          <w:sz w:val="28"/>
        </w:rPr>
        <w:t xml:space="preserve"> приказов, фотография.</w:t>
      </w:r>
    </w:p>
    <w:p w:rsidR="00532CD4" w:rsidRPr="00466473" w:rsidRDefault="00466473" w:rsidP="00466473">
      <w:pPr>
        <w:spacing w:line="360" w:lineRule="auto"/>
        <w:rPr>
          <w:rFonts w:eastAsiaTheme="minorHAnsi"/>
        </w:rPr>
      </w:pPr>
      <w:r w:rsidRPr="00466473">
        <w:rPr>
          <w:sz w:val="28"/>
        </w:rPr>
        <w:t>Необходимо фиксировать дату и время прихода(ухода) на(с) работу(ы) для вывода графика работы конкретного сотрудника и подсчета отработанного времени.</w:t>
      </w:r>
      <w:bookmarkEnd w:id="0"/>
    </w:p>
    <w:sectPr w:rsidR="00532CD4" w:rsidRPr="00466473" w:rsidSect="00470FF7">
      <w:headerReference w:type="default" r:id="rId7"/>
      <w:pgSz w:w="12240" w:h="15840"/>
      <w:pgMar w:top="990" w:right="720" w:bottom="144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306" w:rsidRDefault="00F97306" w:rsidP="0002659B">
      <w:r>
        <w:separator/>
      </w:r>
    </w:p>
  </w:endnote>
  <w:endnote w:type="continuationSeparator" w:id="0">
    <w:p w:rsidR="00F97306" w:rsidRDefault="00F97306" w:rsidP="00026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charset w:val="CC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306" w:rsidRDefault="00F97306" w:rsidP="0002659B">
      <w:r>
        <w:separator/>
      </w:r>
    </w:p>
  </w:footnote>
  <w:footnote w:type="continuationSeparator" w:id="0">
    <w:p w:rsidR="00F97306" w:rsidRDefault="00F97306" w:rsidP="00026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AD" w:rsidRDefault="00F97306" w:rsidP="007817AD">
    <w:pPr>
      <w:pStyle w:val="a8"/>
      <w:ind w:left="-540" w:right="-18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sz w:val="26"/>
        <w:szCs w:val="26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</w:abstractNum>
  <w:abstractNum w:abstractNumId="3" w15:restartNumberingAfterBreak="0">
    <w:nsid w:val="00000007"/>
    <w:multiLevelType w:val="singleLevel"/>
    <w:tmpl w:val="00000007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NewRoman"/>
        <w:sz w:val="24"/>
        <w:szCs w:val="26"/>
      </w:rPr>
    </w:lvl>
  </w:abstractNum>
  <w:abstractNum w:abstractNumId="4" w15:restartNumberingAfterBreak="0">
    <w:nsid w:val="03D93D57"/>
    <w:multiLevelType w:val="hybridMultilevel"/>
    <w:tmpl w:val="2CCE41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E748CB"/>
    <w:multiLevelType w:val="hybridMultilevel"/>
    <w:tmpl w:val="7E7E4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F6762"/>
    <w:multiLevelType w:val="hybridMultilevel"/>
    <w:tmpl w:val="72AC970A"/>
    <w:lvl w:ilvl="0" w:tplc="189451F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 w15:restartNumberingAfterBreak="0">
    <w:nsid w:val="18551B78"/>
    <w:multiLevelType w:val="hybridMultilevel"/>
    <w:tmpl w:val="DE46CBD2"/>
    <w:lvl w:ilvl="0" w:tplc="6CA80B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8787224"/>
    <w:multiLevelType w:val="multilevel"/>
    <w:tmpl w:val="21BC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4A2BD3"/>
    <w:multiLevelType w:val="multilevel"/>
    <w:tmpl w:val="17E4F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61126E"/>
    <w:multiLevelType w:val="hybridMultilevel"/>
    <w:tmpl w:val="81922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207F7"/>
    <w:multiLevelType w:val="hybridMultilevel"/>
    <w:tmpl w:val="A0161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82BED"/>
    <w:multiLevelType w:val="hybridMultilevel"/>
    <w:tmpl w:val="26A4D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042E8"/>
    <w:multiLevelType w:val="hybridMultilevel"/>
    <w:tmpl w:val="46D27762"/>
    <w:lvl w:ilvl="0" w:tplc="8356FB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Palatino-Roman" w:hint="default"/>
      </w:rPr>
    </w:lvl>
    <w:lvl w:ilvl="1" w:tplc="9E5CBBD8">
      <w:numFmt w:val="none"/>
      <w:lvlText w:val=""/>
      <w:lvlJc w:val="left"/>
      <w:pPr>
        <w:tabs>
          <w:tab w:val="num" w:pos="360"/>
        </w:tabs>
      </w:pPr>
    </w:lvl>
    <w:lvl w:ilvl="2" w:tplc="E9BA1DD4">
      <w:numFmt w:val="none"/>
      <w:lvlText w:val=""/>
      <w:lvlJc w:val="left"/>
      <w:pPr>
        <w:tabs>
          <w:tab w:val="num" w:pos="360"/>
        </w:tabs>
      </w:pPr>
    </w:lvl>
    <w:lvl w:ilvl="3" w:tplc="A23A02A0">
      <w:numFmt w:val="none"/>
      <w:lvlText w:val=""/>
      <w:lvlJc w:val="left"/>
      <w:pPr>
        <w:tabs>
          <w:tab w:val="num" w:pos="360"/>
        </w:tabs>
      </w:pPr>
    </w:lvl>
    <w:lvl w:ilvl="4" w:tplc="2F9CF96A">
      <w:numFmt w:val="none"/>
      <w:lvlText w:val=""/>
      <w:lvlJc w:val="left"/>
      <w:pPr>
        <w:tabs>
          <w:tab w:val="num" w:pos="360"/>
        </w:tabs>
      </w:pPr>
    </w:lvl>
    <w:lvl w:ilvl="5" w:tplc="146272F0">
      <w:numFmt w:val="none"/>
      <w:lvlText w:val=""/>
      <w:lvlJc w:val="left"/>
      <w:pPr>
        <w:tabs>
          <w:tab w:val="num" w:pos="360"/>
        </w:tabs>
      </w:pPr>
    </w:lvl>
    <w:lvl w:ilvl="6" w:tplc="0164DBD4">
      <w:numFmt w:val="none"/>
      <w:lvlText w:val=""/>
      <w:lvlJc w:val="left"/>
      <w:pPr>
        <w:tabs>
          <w:tab w:val="num" w:pos="360"/>
        </w:tabs>
      </w:pPr>
    </w:lvl>
    <w:lvl w:ilvl="7" w:tplc="D8E2F270">
      <w:numFmt w:val="none"/>
      <w:lvlText w:val=""/>
      <w:lvlJc w:val="left"/>
      <w:pPr>
        <w:tabs>
          <w:tab w:val="num" w:pos="360"/>
        </w:tabs>
      </w:pPr>
    </w:lvl>
    <w:lvl w:ilvl="8" w:tplc="5BBA7D1C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44F72BD"/>
    <w:multiLevelType w:val="hybridMultilevel"/>
    <w:tmpl w:val="392E1E06"/>
    <w:lvl w:ilvl="0" w:tplc="4A7A9C92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A87E25"/>
    <w:multiLevelType w:val="hybridMultilevel"/>
    <w:tmpl w:val="62E68184"/>
    <w:lvl w:ilvl="0" w:tplc="761815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C21DF1"/>
    <w:multiLevelType w:val="hybridMultilevel"/>
    <w:tmpl w:val="530C87B8"/>
    <w:lvl w:ilvl="0" w:tplc="2B20F1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9CD3072"/>
    <w:multiLevelType w:val="hybridMultilevel"/>
    <w:tmpl w:val="9F32E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36307"/>
    <w:multiLevelType w:val="hybridMultilevel"/>
    <w:tmpl w:val="B212052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 w15:restartNumberingAfterBreak="0">
    <w:nsid w:val="3AE92DF0"/>
    <w:multiLevelType w:val="hybridMultilevel"/>
    <w:tmpl w:val="C19AAE32"/>
    <w:lvl w:ilvl="0" w:tplc="866098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D67351"/>
    <w:multiLevelType w:val="hybridMultilevel"/>
    <w:tmpl w:val="74D45A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F6C518E"/>
    <w:multiLevelType w:val="hybridMultilevel"/>
    <w:tmpl w:val="BBBCC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5236F1"/>
    <w:multiLevelType w:val="hybridMultilevel"/>
    <w:tmpl w:val="DA9AF40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48AE0B3D"/>
    <w:multiLevelType w:val="hybridMultilevel"/>
    <w:tmpl w:val="27BCC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DC12B5A"/>
    <w:multiLevelType w:val="hybridMultilevel"/>
    <w:tmpl w:val="88B02FA8"/>
    <w:lvl w:ilvl="0" w:tplc="761815E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843253"/>
    <w:multiLevelType w:val="hybridMultilevel"/>
    <w:tmpl w:val="A3740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133400"/>
    <w:multiLevelType w:val="hybridMultilevel"/>
    <w:tmpl w:val="59CC4FEA"/>
    <w:lvl w:ilvl="0" w:tplc="A530C7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320457A"/>
    <w:multiLevelType w:val="hybridMultilevel"/>
    <w:tmpl w:val="3FBEE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7A1CBF"/>
    <w:multiLevelType w:val="hybridMultilevel"/>
    <w:tmpl w:val="F8709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495773"/>
    <w:multiLevelType w:val="hybridMultilevel"/>
    <w:tmpl w:val="424A6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F33D11"/>
    <w:multiLevelType w:val="hybridMultilevel"/>
    <w:tmpl w:val="0034369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7122668D"/>
    <w:multiLevelType w:val="hybridMultilevel"/>
    <w:tmpl w:val="EA2E85A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74024854"/>
    <w:multiLevelType w:val="hybridMultilevel"/>
    <w:tmpl w:val="DBB4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B0B08"/>
    <w:multiLevelType w:val="hybridMultilevel"/>
    <w:tmpl w:val="E6C25B76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4" w15:restartNumberingAfterBreak="0">
    <w:nsid w:val="75382546"/>
    <w:multiLevelType w:val="multilevel"/>
    <w:tmpl w:val="E9CAA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8E3A2E"/>
    <w:multiLevelType w:val="hybridMultilevel"/>
    <w:tmpl w:val="8A7EA8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24"/>
  </w:num>
  <w:num w:numId="4">
    <w:abstractNumId w:val="2"/>
  </w:num>
  <w:num w:numId="5">
    <w:abstractNumId w:val="14"/>
  </w:num>
  <w:num w:numId="6">
    <w:abstractNumId w:val="11"/>
  </w:num>
  <w:num w:numId="7">
    <w:abstractNumId w:val="27"/>
  </w:num>
  <w:num w:numId="8">
    <w:abstractNumId w:val="25"/>
  </w:num>
  <w:num w:numId="9">
    <w:abstractNumId w:val="21"/>
  </w:num>
  <w:num w:numId="10">
    <w:abstractNumId w:val="29"/>
  </w:num>
  <w:num w:numId="11">
    <w:abstractNumId w:val="28"/>
  </w:num>
  <w:num w:numId="12">
    <w:abstractNumId w:val="0"/>
  </w:num>
  <w:num w:numId="13">
    <w:abstractNumId w:val="1"/>
  </w:num>
  <w:num w:numId="14">
    <w:abstractNumId w:val="31"/>
  </w:num>
  <w:num w:numId="15">
    <w:abstractNumId w:val="18"/>
  </w:num>
  <w:num w:numId="16">
    <w:abstractNumId w:val="32"/>
  </w:num>
  <w:num w:numId="17">
    <w:abstractNumId w:val="5"/>
  </w:num>
  <w:num w:numId="18">
    <w:abstractNumId w:val="30"/>
  </w:num>
  <w:num w:numId="19">
    <w:abstractNumId w:val="7"/>
  </w:num>
  <w:num w:numId="20">
    <w:abstractNumId w:val="33"/>
  </w:num>
  <w:num w:numId="21">
    <w:abstractNumId w:val="3"/>
  </w:num>
  <w:num w:numId="22">
    <w:abstractNumId w:val="16"/>
  </w:num>
  <w:num w:numId="23">
    <w:abstractNumId w:val="35"/>
  </w:num>
  <w:num w:numId="24">
    <w:abstractNumId w:val="23"/>
  </w:num>
  <w:num w:numId="25">
    <w:abstractNumId w:val="34"/>
  </w:num>
  <w:num w:numId="26">
    <w:abstractNumId w:val="26"/>
  </w:num>
  <w:num w:numId="27">
    <w:abstractNumId w:val="22"/>
  </w:num>
  <w:num w:numId="28">
    <w:abstractNumId w:val="6"/>
  </w:num>
  <w:num w:numId="29">
    <w:abstractNumId w:val="10"/>
  </w:num>
  <w:num w:numId="30">
    <w:abstractNumId w:val="8"/>
  </w:num>
  <w:num w:numId="31">
    <w:abstractNumId w:val="17"/>
  </w:num>
  <w:num w:numId="32">
    <w:abstractNumId w:val="12"/>
  </w:num>
  <w:num w:numId="33">
    <w:abstractNumId w:val="15"/>
  </w:num>
  <w:num w:numId="34">
    <w:abstractNumId w:val="9"/>
  </w:num>
  <w:num w:numId="35">
    <w:abstractNumId w:val="13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F27"/>
    <w:rsid w:val="00004291"/>
    <w:rsid w:val="0001019D"/>
    <w:rsid w:val="00011040"/>
    <w:rsid w:val="000113D9"/>
    <w:rsid w:val="00012149"/>
    <w:rsid w:val="000128D5"/>
    <w:rsid w:val="00014016"/>
    <w:rsid w:val="000207EF"/>
    <w:rsid w:val="000242F3"/>
    <w:rsid w:val="0002465F"/>
    <w:rsid w:val="0002659B"/>
    <w:rsid w:val="0003123F"/>
    <w:rsid w:val="00032EDE"/>
    <w:rsid w:val="000379D0"/>
    <w:rsid w:val="000420E3"/>
    <w:rsid w:val="00043BD4"/>
    <w:rsid w:val="00043D73"/>
    <w:rsid w:val="00044169"/>
    <w:rsid w:val="000443F2"/>
    <w:rsid w:val="00053B7A"/>
    <w:rsid w:val="0005769F"/>
    <w:rsid w:val="00057DFF"/>
    <w:rsid w:val="00060C66"/>
    <w:rsid w:val="00074514"/>
    <w:rsid w:val="000874DE"/>
    <w:rsid w:val="00087B89"/>
    <w:rsid w:val="00090A8B"/>
    <w:rsid w:val="000949AF"/>
    <w:rsid w:val="00095ED1"/>
    <w:rsid w:val="000A64FF"/>
    <w:rsid w:val="000E0B50"/>
    <w:rsid w:val="000F6772"/>
    <w:rsid w:val="001038B5"/>
    <w:rsid w:val="001059E1"/>
    <w:rsid w:val="00106060"/>
    <w:rsid w:val="00116BB0"/>
    <w:rsid w:val="00122834"/>
    <w:rsid w:val="001231D9"/>
    <w:rsid w:val="00132910"/>
    <w:rsid w:val="00133DAB"/>
    <w:rsid w:val="00134657"/>
    <w:rsid w:val="00137A10"/>
    <w:rsid w:val="0014645F"/>
    <w:rsid w:val="001533DC"/>
    <w:rsid w:val="001563F1"/>
    <w:rsid w:val="001572FC"/>
    <w:rsid w:val="0016291B"/>
    <w:rsid w:val="00163B33"/>
    <w:rsid w:val="00164433"/>
    <w:rsid w:val="001663DF"/>
    <w:rsid w:val="00173F81"/>
    <w:rsid w:val="00174671"/>
    <w:rsid w:val="00184360"/>
    <w:rsid w:val="00193D17"/>
    <w:rsid w:val="001A083F"/>
    <w:rsid w:val="001A79E2"/>
    <w:rsid w:val="001B2653"/>
    <w:rsid w:val="001C4619"/>
    <w:rsid w:val="001C7CC3"/>
    <w:rsid w:val="001D117C"/>
    <w:rsid w:val="001E168C"/>
    <w:rsid w:val="001F1928"/>
    <w:rsid w:val="001F70B6"/>
    <w:rsid w:val="0020052B"/>
    <w:rsid w:val="002050F8"/>
    <w:rsid w:val="0022015D"/>
    <w:rsid w:val="002233DF"/>
    <w:rsid w:val="0022449F"/>
    <w:rsid w:val="002330D5"/>
    <w:rsid w:val="002359BA"/>
    <w:rsid w:val="00237A96"/>
    <w:rsid w:val="00246D76"/>
    <w:rsid w:val="00251AB6"/>
    <w:rsid w:val="0026104B"/>
    <w:rsid w:val="0026305D"/>
    <w:rsid w:val="002644CA"/>
    <w:rsid w:val="00264534"/>
    <w:rsid w:val="00267176"/>
    <w:rsid w:val="002726F7"/>
    <w:rsid w:val="00273D6C"/>
    <w:rsid w:val="00273F9A"/>
    <w:rsid w:val="002741FF"/>
    <w:rsid w:val="0027582B"/>
    <w:rsid w:val="002860F7"/>
    <w:rsid w:val="0029653B"/>
    <w:rsid w:val="002A3778"/>
    <w:rsid w:val="002B08A8"/>
    <w:rsid w:val="002C1BD6"/>
    <w:rsid w:val="002D013F"/>
    <w:rsid w:val="002D2585"/>
    <w:rsid w:val="002E0E62"/>
    <w:rsid w:val="002E11CF"/>
    <w:rsid w:val="002E267A"/>
    <w:rsid w:val="002E29E0"/>
    <w:rsid w:val="002E5947"/>
    <w:rsid w:val="002E6619"/>
    <w:rsid w:val="002F2AD8"/>
    <w:rsid w:val="0030480E"/>
    <w:rsid w:val="00311022"/>
    <w:rsid w:val="00316A7E"/>
    <w:rsid w:val="00317019"/>
    <w:rsid w:val="00332256"/>
    <w:rsid w:val="003328F2"/>
    <w:rsid w:val="00334488"/>
    <w:rsid w:val="00335FB9"/>
    <w:rsid w:val="00345474"/>
    <w:rsid w:val="003458A4"/>
    <w:rsid w:val="00350764"/>
    <w:rsid w:val="00350EA2"/>
    <w:rsid w:val="003619FE"/>
    <w:rsid w:val="00361FD7"/>
    <w:rsid w:val="003641DF"/>
    <w:rsid w:val="00367534"/>
    <w:rsid w:val="00371B8C"/>
    <w:rsid w:val="00373FEF"/>
    <w:rsid w:val="0039438E"/>
    <w:rsid w:val="00397380"/>
    <w:rsid w:val="003A032C"/>
    <w:rsid w:val="003A72BC"/>
    <w:rsid w:val="003B266A"/>
    <w:rsid w:val="003B2764"/>
    <w:rsid w:val="003B2DD8"/>
    <w:rsid w:val="003B4DC4"/>
    <w:rsid w:val="003C05CD"/>
    <w:rsid w:val="003D1AD1"/>
    <w:rsid w:val="003D2189"/>
    <w:rsid w:val="003D3108"/>
    <w:rsid w:val="003D69A1"/>
    <w:rsid w:val="003E1A41"/>
    <w:rsid w:val="003E2283"/>
    <w:rsid w:val="003E7517"/>
    <w:rsid w:val="003F2B45"/>
    <w:rsid w:val="003F2E68"/>
    <w:rsid w:val="00400C10"/>
    <w:rsid w:val="004039C6"/>
    <w:rsid w:val="0040430F"/>
    <w:rsid w:val="00410BCF"/>
    <w:rsid w:val="004170C7"/>
    <w:rsid w:val="00421824"/>
    <w:rsid w:val="00433448"/>
    <w:rsid w:val="004442D2"/>
    <w:rsid w:val="00444CE4"/>
    <w:rsid w:val="00447EBB"/>
    <w:rsid w:val="00450570"/>
    <w:rsid w:val="00464897"/>
    <w:rsid w:val="00466473"/>
    <w:rsid w:val="004679BE"/>
    <w:rsid w:val="00467FFD"/>
    <w:rsid w:val="004703B3"/>
    <w:rsid w:val="00470FF7"/>
    <w:rsid w:val="00474511"/>
    <w:rsid w:val="00494D2B"/>
    <w:rsid w:val="00495972"/>
    <w:rsid w:val="004A314A"/>
    <w:rsid w:val="004A5EF7"/>
    <w:rsid w:val="004B23E0"/>
    <w:rsid w:val="004B3B78"/>
    <w:rsid w:val="004B52B7"/>
    <w:rsid w:val="004C407E"/>
    <w:rsid w:val="004C4FB0"/>
    <w:rsid w:val="004E5F8C"/>
    <w:rsid w:val="004E749B"/>
    <w:rsid w:val="004F385F"/>
    <w:rsid w:val="00511B35"/>
    <w:rsid w:val="0051414C"/>
    <w:rsid w:val="00532CD4"/>
    <w:rsid w:val="00547FAE"/>
    <w:rsid w:val="00554F05"/>
    <w:rsid w:val="00556064"/>
    <w:rsid w:val="00562FD7"/>
    <w:rsid w:val="00596953"/>
    <w:rsid w:val="005A4235"/>
    <w:rsid w:val="005A423C"/>
    <w:rsid w:val="005B48B9"/>
    <w:rsid w:val="005B548F"/>
    <w:rsid w:val="005C1E02"/>
    <w:rsid w:val="005C5483"/>
    <w:rsid w:val="005C7E3F"/>
    <w:rsid w:val="005D0383"/>
    <w:rsid w:val="005D486A"/>
    <w:rsid w:val="005E1043"/>
    <w:rsid w:val="005E1BCB"/>
    <w:rsid w:val="005E2404"/>
    <w:rsid w:val="005F6120"/>
    <w:rsid w:val="005F7DE2"/>
    <w:rsid w:val="00600A9B"/>
    <w:rsid w:val="006157DD"/>
    <w:rsid w:val="00622BA5"/>
    <w:rsid w:val="006237ED"/>
    <w:rsid w:val="0062394A"/>
    <w:rsid w:val="0062669B"/>
    <w:rsid w:val="00627C54"/>
    <w:rsid w:val="00627CDD"/>
    <w:rsid w:val="0063050F"/>
    <w:rsid w:val="00632307"/>
    <w:rsid w:val="006437A5"/>
    <w:rsid w:val="00645F54"/>
    <w:rsid w:val="00646B54"/>
    <w:rsid w:val="006625CA"/>
    <w:rsid w:val="006725B5"/>
    <w:rsid w:val="0067283D"/>
    <w:rsid w:val="00676C85"/>
    <w:rsid w:val="0068240A"/>
    <w:rsid w:val="006848BA"/>
    <w:rsid w:val="006902B2"/>
    <w:rsid w:val="006909DD"/>
    <w:rsid w:val="00690C93"/>
    <w:rsid w:val="006963DB"/>
    <w:rsid w:val="00697CB5"/>
    <w:rsid w:val="006A026D"/>
    <w:rsid w:val="006A6311"/>
    <w:rsid w:val="006B152A"/>
    <w:rsid w:val="006D67F0"/>
    <w:rsid w:val="006D6D53"/>
    <w:rsid w:val="006F56AE"/>
    <w:rsid w:val="006F605C"/>
    <w:rsid w:val="00712F1A"/>
    <w:rsid w:val="007276CE"/>
    <w:rsid w:val="00731073"/>
    <w:rsid w:val="00732F27"/>
    <w:rsid w:val="0073799E"/>
    <w:rsid w:val="00747DB7"/>
    <w:rsid w:val="0075107D"/>
    <w:rsid w:val="00754B36"/>
    <w:rsid w:val="00755F89"/>
    <w:rsid w:val="00764277"/>
    <w:rsid w:val="00764950"/>
    <w:rsid w:val="00772B34"/>
    <w:rsid w:val="00774C0E"/>
    <w:rsid w:val="00774CD2"/>
    <w:rsid w:val="00775DAF"/>
    <w:rsid w:val="007864C1"/>
    <w:rsid w:val="007874E0"/>
    <w:rsid w:val="00793C67"/>
    <w:rsid w:val="007A11EF"/>
    <w:rsid w:val="007A626F"/>
    <w:rsid w:val="007A7E7C"/>
    <w:rsid w:val="007B0C1F"/>
    <w:rsid w:val="007B1636"/>
    <w:rsid w:val="007C0CF6"/>
    <w:rsid w:val="007C4CB2"/>
    <w:rsid w:val="007D3239"/>
    <w:rsid w:val="007E072B"/>
    <w:rsid w:val="007E7DA0"/>
    <w:rsid w:val="007F321B"/>
    <w:rsid w:val="007F4C64"/>
    <w:rsid w:val="007F4DD9"/>
    <w:rsid w:val="007F580C"/>
    <w:rsid w:val="008013F3"/>
    <w:rsid w:val="00812878"/>
    <w:rsid w:val="00817F12"/>
    <w:rsid w:val="008210EF"/>
    <w:rsid w:val="00822025"/>
    <w:rsid w:val="0082702B"/>
    <w:rsid w:val="00833BB5"/>
    <w:rsid w:val="00834F38"/>
    <w:rsid w:val="00845D02"/>
    <w:rsid w:val="00851531"/>
    <w:rsid w:val="00853B72"/>
    <w:rsid w:val="008576A8"/>
    <w:rsid w:val="0086461E"/>
    <w:rsid w:val="008665EA"/>
    <w:rsid w:val="008708BE"/>
    <w:rsid w:val="00873169"/>
    <w:rsid w:val="00876E45"/>
    <w:rsid w:val="0088379B"/>
    <w:rsid w:val="0088596B"/>
    <w:rsid w:val="00885A1B"/>
    <w:rsid w:val="00886CDB"/>
    <w:rsid w:val="008B2C5B"/>
    <w:rsid w:val="008C388A"/>
    <w:rsid w:val="008D24F8"/>
    <w:rsid w:val="008D72D7"/>
    <w:rsid w:val="008D7D65"/>
    <w:rsid w:val="008F1619"/>
    <w:rsid w:val="008F77E8"/>
    <w:rsid w:val="00902583"/>
    <w:rsid w:val="00902B81"/>
    <w:rsid w:val="00910221"/>
    <w:rsid w:val="009160D5"/>
    <w:rsid w:val="00933D7E"/>
    <w:rsid w:val="009456D8"/>
    <w:rsid w:val="00956D2A"/>
    <w:rsid w:val="00962CF7"/>
    <w:rsid w:val="0098790B"/>
    <w:rsid w:val="00992F10"/>
    <w:rsid w:val="0099573F"/>
    <w:rsid w:val="00995C1A"/>
    <w:rsid w:val="009A28CF"/>
    <w:rsid w:val="009A5496"/>
    <w:rsid w:val="009A5E88"/>
    <w:rsid w:val="009A7ECB"/>
    <w:rsid w:val="009B022E"/>
    <w:rsid w:val="009B1E89"/>
    <w:rsid w:val="009B1F79"/>
    <w:rsid w:val="009B52DA"/>
    <w:rsid w:val="009C3B85"/>
    <w:rsid w:val="009D4639"/>
    <w:rsid w:val="009D68BF"/>
    <w:rsid w:val="009F08A3"/>
    <w:rsid w:val="009F64CA"/>
    <w:rsid w:val="009F68CE"/>
    <w:rsid w:val="00A02727"/>
    <w:rsid w:val="00A0323C"/>
    <w:rsid w:val="00A13656"/>
    <w:rsid w:val="00A20332"/>
    <w:rsid w:val="00A24A88"/>
    <w:rsid w:val="00A33266"/>
    <w:rsid w:val="00A33D8E"/>
    <w:rsid w:val="00A35808"/>
    <w:rsid w:val="00A50C9F"/>
    <w:rsid w:val="00A56FF5"/>
    <w:rsid w:val="00A573E0"/>
    <w:rsid w:val="00A607EF"/>
    <w:rsid w:val="00A61C7B"/>
    <w:rsid w:val="00A62A69"/>
    <w:rsid w:val="00A668B9"/>
    <w:rsid w:val="00A762D4"/>
    <w:rsid w:val="00A81BCF"/>
    <w:rsid w:val="00A81D5F"/>
    <w:rsid w:val="00A93D09"/>
    <w:rsid w:val="00AA11B2"/>
    <w:rsid w:val="00AA144F"/>
    <w:rsid w:val="00AA1F55"/>
    <w:rsid w:val="00AA3393"/>
    <w:rsid w:val="00AA596E"/>
    <w:rsid w:val="00AB2173"/>
    <w:rsid w:val="00AB3BBB"/>
    <w:rsid w:val="00AC5436"/>
    <w:rsid w:val="00AD0599"/>
    <w:rsid w:val="00AD1811"/>
    <w:rsid w:val="00AD7876"/>
    <w:rsid w:val="00AE539E"/>
    <w:rsid w:val="00AE6028"/>
    <w:rsid w:val="00AF08DA"/>
    <w:rsid w:val="00AF1ADB"/>
    <w:rsid w:val="00AF6897"/>
    <w:rsid w:val="00B01A3C"/>
    <w:rsid w:val="00B027CB"/>
    <w:rsid w:val="00B031D8"/>
    <w:rsid w:val="00B054CB"/>
    <w:rsid w:val="00B05812"/>
    <w:rsid w:val="00B07833"/>
    <w:rsid w:val="00B14BAB"/>
    <w:rsid w:val="00B177C6"/>
    <w:rsid w:val="00B21E51"/>
    <w:rsid w:val="00B261C7"/>
    <w:rsid w:val="00B263D6"/>
    <w:rsid w:val="00B3175E"/>
    <w:rsid w:val="00B34F60"/>
    <w:rsid w:val="00B44DCC"/>
    <w:rsid w:val="00B63EDE"/>
    <w:rsid w:val="00B640F8"/>
    <w:rsid w:val="00B82CF6"/>
    <w:rsid w:val="00B83591"/>
    <w:rsid w:val="00B83E93"/>
    <w:rsid w:val="00B83F8F"/>
    <w:rsid w:val="00B86265"/>
    <w:rsid w:val="00B8764E"/>
    <w:rsid w:val="00B91EEF"/>
    <w:rsid w:val="00B94391"/>
    <w:rsid w:val="00B973B1"/>
    <w:rsid w:val="00BA05C5"/>
    <w:rsid w:val="00BB7CE8"/>
    <w:rsid w:val="00BC0120"/>
    <w:rsid w:val="00BD3548"/>
    <w:rsid w:val="00BD7573"/>
    <w:rsid w:val="00BE4E91"/>
    <w:rsid w:val="00C044BE"/>
    <w:rsid w:val="00C07555"/>
    <w:rsid w:val="00C100D0"/>
    <w:rsid w:val="00C2191F"/>
    <w:rsid w:val="00C23F51"/>
    <w:rsid w:val="00C306A9"/>
    <w:rsid w:val="00C369A2"/>
    <w:rsid w:val="00C4215D"/>
    <w:rsid w:val="00C45DD0"/>
    <w:rsid w:val="00C541D6"/>
    <w:rsid w:val="00C55E0E"/>
    <w:rsid w:val="00C57617"/>
    <w:rsid w:val="00C63C98"/>
    <w:rsid w:val="00C66B5B"/>
    <w:rsid w:val="00C8186B"/>
    <w:rsid w:val="00C81CE8"/>
    <w:rsid w:val="00C82625"/>
    <w:rsid w:val="00C85D3B"/>
    <w:rsid w:val="00C8702F"/>
    <w:rsid w:val="00C9143A"/>
    <w:rsid w:val="00C97958"/>
    <w:rsid w:val="00CA1206"/>
    <w:rsid w:val="00CA7E22"/>
    <w:rsid w:val="00CB48CF"/>
    <w:rsid w:val="00CB4FF7"/>
    <w:rsid w:val="00CC236E"/>
    <w:rsid w:val="00CC4F61"/>
    <w:rsid w:val="00CD456E"/>
    <w:rsid w:val="00CD620F"/>
    <w:rsid w:val="00CD7C65"/>
    <w:rsid w:val="00CE334D"/>
    <w:rsid w:val="00CF3D2C"/>
    <w:rsid w:val="00D0053D"/>
    <w:rsid w:val="00D00C25"/>
    <w:rsid w:val="00D0210B"/>
    <w:rsid w:val="00D0231E"/>
    <w:rsid w:val="00D07CAE"/>
    <w:rsid w:val="00D11318"/>
    <w:rsid w:val="00D21F36"/>
    <w:rsid w:val="00D24505"/>
    <w:rsid w:val="00D25602"/>
    <w:rsid w:val="00D26E0F"/>
    <w:rsid w:val="00D27B63"/>
    <w:rsid w:val="00D30F9A"/>
    <w:rsid w:val="00D32FAC"/>
    <w:rsid w:val="00D360C0"/>
    <w:rsid w:val="00D42EA5"/>
    <w:rsid w:val="00D47B23"/>
    <w:rsid w:val="00D609E0"/>
    <w:rsid w:val="00D6268F"/>
    <w:rsid w:val="00D76CBC"/>
    <w:rsid w:val="00D813B9"/>
    <w:rsid w:val="00D83CCD"/>
    <w:rsid w:val="00DA141A"/>
    <w:rsid w:val="00DA668C"/>
    <w:rsid w:val="00DB7C27"/>
    <w:rsid w:val="00DB7F78"/>
    <w:rsid w:val="00DC0CC6"/>
    <w:rsid w:val="00DC29E0"/>
    <w:rsid w:val="00DC433E"/>
    <w:rsid w:val="00DC78A5"/>
    <w:rsid w:val="00DD14FC"/>
    <w:rsid w:val="00DD1579"/>
    <w:rsid w:val="00DD1819"/>
    <w:rsid w:val="00DD3B33"/>
    <w:rsid w:val="00DD5551"/>
    <w:rsid w:val="00DE03D1"/>
    <w:rsid w:val="00DE265F"/>
    <w:rsid w:val="00DE440E"/>
    <w:rsid w:val="00DE4995"/>
    <w:rsid w:val="00DE56E3"/>
    <w:rsid w:val="00DF56D3"/>
    <w:rsid w:val="00DF6DAC"/>
    <w:rsid w:val="00DF7A8C"/>
    <w:rsid w:val="00E00083"/>
    <w:rsid w:val="00E01A34"/>
    <w:rsid w:val="00E13DEF"/>
    <w:rsid w:val="00E20AC7"/>
    <w:rsid w:val="00E21499"/>
    <w:rsid w:val="00E313E0"/>
    <w:rsid w:val="00E33302"/>
    <w:rsid w:val="00E44497"/>
    <w:rsid w:val="00E57945"/>
    <w:rsid w:val="00E60334"/>
    <w:rsid w:val="00E71B80"/>
    <w:rsid w:val="00E7202C"/>
    <w:rsid w:val="00E74285"/>
    <w:rsid w:val="00E81515"/>
    <w:rsid w:val="00E8588C"/>
    <w:rsid w:val="00E92F02"/>
    <w:rsid w:val="00E948C7"/>
    <w:rsid w:val="00EA2AF8"/>
    <w:rsid w:val="00EA43F1"/>
    <w:rsid w:val="00EA4BC0"/>
    <w:rsid w:val="00EB1253"/>
    <w:rsid w:val="00EB6352"/>
    <w:rsid w:val="00EC53A3"/>
    <w:rsid w:val="00ED2D5F"/>
    <w:rsid w:val="00EE0F4C"/>
    <w:rsid w:val="00EE2F18"/>
    <w:rsid w:val="00EE7E9A"/>
    <w:rsid w:val="00EF101D"/>
    <w:rsid w:val="00F03A6E"/>
    <w:rsid w:val="00F0681C"/>
    <w:rsid w:val="00F118A4"/>
    <w:rsid w:val="00F22CB0"/>
    <w:rsid w:val="00F237B1"/>
    <w:rsid w:val="00F242BA"/>
    <w:rsid w:val="00F316D2"/>
    <w:rsid w:val="00F32A4E"/>
    <w:rsid w:val="00F351F2"/>
    <w:rsid w:val="00F37777"/>
    <w:rsid w:val="00F42DA3"/>
    <w:rsid w:val="00F445F4"/>
    <w:rsid w:val="00F44BA6"/>
    <w:rsid w:val="00F47DEB"/>
    <w:rsid w:val="00F50932"/>
    <w:rsid w:val="00F55C2C"/>
    <w:rsid w:val="00F563D8"/>
    <w:rsid w:val="00F66974"/>
    <w:rsid w:val="00F70880"/>
    <w:rsid w:val="00F758F5"/>
    <w:rsid w:val="00F82116"/>
    <w:rsid w:val="00F84D15"/>
    <w:rsid w:val="00F95343"/>
    <w:rsid w:val="00F9599D"/>
    <w:rsid w:val="00F97306"/>
    <w:rsid w:val="00FA5564"/>
    <w:rsid w:val="00FA647B"/>
    <w:rsid w:val="00FA7B62"/>
    <w:rsid w:val="00FB2D23"/>
    <w:rsid w:val="00FB7D22"/>
    <w:rsid w:val="00FB7E7E"/>
    <w:rsid w:val="00FC6205"/>
    <w:rsid w:val="00FD04DC"/>
    <w:rsid w:val="00FD4CB9"/>
    <w:rsid w:val="00FD79AB"/>
    <w:rsid w:val="00FE11BB"/>
    <w:rsid w:val="00FE2018"/>
    <w:rsid w:val="00FE678F"/>
    <w:rsid w:val="00FE6957"/>
    <w:rsid w:val="00FF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D90CC"/>
  <w15:docId w15:val="{DFABDF3C-24CF-4707-8635-0FC920DC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9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qFormat/>
    <w:rsid w:val="00371B8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261C7"/>
    <w:pPr>
      <w:ind w:left="720"/>
      <w:contextualSpacing/>
    </w:pPr>
  </w:style>
  <w:style w:type="paragraph" w:styleId="a4">
    <w:name w:val="Normal (Web)"/>
    <w:basedOn w:val="a"/>
    <w:link w:val="a5"/>
    <w:uiPriority w:val="99"/>
    <w:unhideWhenUsed/>
    <w:rsid w:val="00D21F36"/>
    <w:pPr>
      <w:spacing w:before="100" w:beforeAutospacing="1" w:after="100" w:afterAutospacing="1"/>
    </w:pPr>
  </w:style>
  <w:style w:type="character" w:customStyle="1" w:styleId="a5">
    <w:name w:val="Обычный (веб) Знак"/>
    <w:basedOn w:val="a0"/>
    <w:link w:val="a4"/>
    <w:uiPriority w:val="99"/>
    <w:rsid w:val="00D21F3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D21F3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1F36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8">
    <w:name w:val="header"/>
    <w:basedOn w:val="a"/>
    <w:link w:val="a9"/>
    <w:uiPriority w:val="99"/>
    <w:rsid w:val="0002659B"/>
    <w:pPr>
      <w:tabs>
        <w:tab w:val="center" w:pos="4677"/>
        <w:tab w:val="right" w:pos="9355"/>
      </w:tabs>
    </w:pPr>
    <w:rPr>
      <w:rFonts w:ascii="Garamond" w:hAnsi="Garamond"/>
      <w:sz w:val="16"/>
      <w:szCs w:val="20"/>
      <w:lang w:val="x-none" w:eastAsia="x-none"/>
    </w:rPr>
  </w:style>
  <w:style w:type="character" w:customStyle="1" w:styleId="a9">
    <w:name w:val="Верхний колонтитул Знак"/>
    <w:basedOn w:val="a0"/>
    <w:link w:val="a8"/>
    <w:uiPriority w:val="99"/>
    <w:rsid w:val="0002659B"/>
    <w:rPr>
      <w:rFonts w:ascii="Garamond" w:eastAsia="Times New Roman" w:hAnsi="Garamond" w:cs="Times New Roman"/>
      <w:sz w:val="16"/>
      <w:szCs w:val="20"/>
      <w:lang w:val="x-none" w:eastAsia="x-none"/>
    </w:rPr>
  </w:style>
  <w:style w:type="paragraph" w:styleId="aa">
    <w:name w:val="footer"/>
    <w:basedOn w:val="a"/>
    <w:link w:val="ab"/>
    <w:uiPriority w:val="99"/>
    <w:rsid w:val="0002659B"/>
    <w:pPr>
      <w:tabs>
        <w:tab w:val="center" w:pos="4677"/>
        <w:tab w:val="right" w:pos="9355"/>
      </w:tabs>
    </w:pPr>
    <w:rPr>
      <w:rFonts w:ascii="Garamond" w:hAnsi="Garamond"/>
      <w:sz w:val="16"/>
      <w:szCs w:val="20"/>
      <w:lang w:val="x-none" w:eastAsia="x-none"/>
    </w:rPr>
  </w:style>
  <w:style w:type="character" w:customStyle="1" w:styleId="ab">
    <w:name w:val="Нижний колонтитул Знак"/>
    <w:basedOn w:val="a0"/>
    <w:link w:val="aa"/>
    <w:uiPriority w:val="99"/>
    <w:rsid w:val="0002659B"/>
    <w:rPr>
      <w:rFonts w:ascii="Garamond" w:eastAsia="Times New Roman" w:hAnsi="Garamond" w:cs="Times New Roman"/>
      <w:sz w:val="16"/>
      <w:szCs w:val="20"/>
      <w:lang w:val="x-none" w:eastAsia="x-none"/>
    </w:rPr>
  </w:style>
  <w:style w:type="paragraph" w:customStyle="1" w:styleId="ac">
    <w:name w:val="Рассказ"/>
    <w:basedOn w:val="a"/>
    <w:link w:val="ad"/>
    <w:rsid w:val="00FE11BB"/>
    <w:pPr>
      <w:spacing w:after="120" w:line="360" w:lineRule="auto"/>
      <w:ind w:firstLine="567"/>
      <w:jc w:val="both"/>
    </w:pPr>
    <w:rPr>
      <w:rFonts w:ascii="Arial" w:eastAsia="SimSun" w:hAnsi="Arial" w:cs="Arial"/>
    </w:rPr>
  </w:style>
  <w:style w:type="character" w:customStyle="1" w:styleId="ad">
    <w:name w:val="Рассказ Знак"/>
    <w:basedOn w:val="a0"/>
    <w:link w:val="ac"/>
    <w:rsid w:val="00FE11BB"/>
    <w:rPr>
      <w:rFonts w:ascii="Arial" w:eastAsia="SimSun" w:hAnsi="Arial" w:cs="Arial"/>
      <w:sz w:val="24"/>
      <w:szCs w:val="24"/>
      <w:lang w:val="ru-RU" w:eastAsia="ru-RU"/>
    </w:rPr>
  </w:style>
  <w:style w:type="character" w:customStyle="1" w:styleId="ae">
    <w:name w:val="Рассказ Знак Знак"/>
    <w:basedOn w:val="a0"/>
    <w:rsid w:val="00AA11B2"/>
    <w:rPr>
      <w:rFonts w:ascii="Arial" w:eastAsia="SimSun" w:hAnsi="Arial" w:cs="Arial"/>
      <w:sz w:val="24"/>
      <w:szCs w:val="24"/>
      <w:lang w:val="ru-RU" w:eastAsia="ru-RU" w:bidi="ar-SA"/>
    </w:rPr>
  </w:style>
  <w:style w:type="paragraph" w:styleId="HTML">
    <w:name w:val="HTML Preformatted"/>
    <w:basedOn w:val="a"/>
    <w:link w:val="HTML0"/>
    <w:rsid w:val="00184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lang w:eastAsia="ar-SA"/>
    </w:rPr>
  </w:style>
  <w:style w:type="character" w:customStyle="1" w:styleId="HTML0">
    <w:name w:val="Стандартный HTML Знак"/>
    <w:basedOn w:val="a0"/>
    <w:link w:val="HTML"/>
    <w:rsid w:val="00184360"/>
    <w:rPr>
      <w:rFonts w:ascii="Courier New" w:eastAsia="Times New Roman" w:hAnsi="Courier New" w:cs="Courier New"/>
      <w:sz w:val="24"/>
      <w:szCs w:val="24"/>
      <w:lang w:val="ru-RU" w:eastAsia="ar-SA"/>
    </w:rPr>
  </w:style>
  <w:style w:type="character" w:customStyle="1" w:styleId="af">
    <w:name w:val="Стиль Метод"/>
    <w:rsid w:val="0099573F"/>
    <w:rPr>
      <w:rFonts w:ascii="Courier New" w:hAnsi="Courier New" w:cs="Courier New"/>
      <w:sz w:val="20"/>
      <w:szCs w:val="20"/>
      <w:lang w:val="uk-UA"/>
    </w:rPr>
  </w:style>
  <w:style w:type="character" w:customStyle="1" w:styleId="20">
    <w:name w:val="Заголовок 2 Знак"/>
    <w:basedOn w:val="a0"/>
    <w:link w:val="2"/>
    <w:rsid w:val="00371B8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table" w:styleId="af0">
    <w:name w:val="Table Grid"/>
    <w:basedOn w:val="a1"/>
    <w:uiPriority w:val="59"/>
    <w:rsid w:val="00404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4043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a"/>
    <w:rsid w:val="009C3B85"/>
    <w:pPr>
      <w:spacing w:before="100" w:beforeAutospacing="1" w:after="100" w:afterAutospacing="1"/>
    </w:pPr>
  </w:style>
  <w:style w:type="character" w:customStyle="1" w:styleId="spellingerror">
    <w:name w:val="spellingerror"/>
    <w:basedOn w:val="a0"/>
    <w:rsid w:val="009C3B85"/>
  </w:style>
  <w:style w:type="character" w:customStyle="1" w:styleId="normaltextrun">
    <w:name w:val="normaltextrun"/>
    <w:basedOn w:val="a0"/>
    <w:rsid w:val="009C3B85"/>
  </w:style>
  <w:style w:type="character" w:customStyle="1" w:styleId="eop">
    <w:name w:val="eop"/>
    <w:basedOn w:val="a0"/>
    <w:rsid w:val="009C3B85"/>
  </w:style>
  <w:style w:type="paragraph" w:customStyle="1" w:styleId="af1">
    <w:basedOn w:val="a"/>
    <w:next w:val="a"/>
    <w:qFormat/>
    <w:rsid w:val="00B027CB"/>
    <w:pPr>
      <w:suppressAutoHyphens/>
      <w:spacing w:before="240" w:after="60"/>
      <w:jc w:val="center"/>
    </w:pPr>
    <w:rPr>
      <w:rFonts w:ascii="Cambria" w:hAnsi="Cambria" w:cs="Cambria"/>
      <w:b/>
      <w:bCs/>
      <w:kern w:val="1"/>
      <w:sz w:val="32"/>
      <w:szCs w:val="32"/>
      <w:lang w:eastAsia="ar-SA"/>
    </w:rPr>
  </w:style>
  <w:style w:type="character" w:customStyle="1" w:styleId="WW8Num2z1">
    <w:name w:val="WW8Num2z1"/>
    <w:rsid w:val="002359BA"/>
    <w:rPr>
      <w:rFonts w:ascii="Symbol" w:hAnsi="Symbol" w:cs="Symbol"/>
      <w:lang w:val="en-US"/>
    </w:rPr>
  </w:style>
  <w:style w:type="character" w:customStyle="1" w:styleId="st">
    <w:name w:val="st"/>
    <w:basedOn w:val="a0"/>
    <w:rsid w:val="002359BA"/>
  </w:style>
  <w:style w:type="character" w:styleId="af2">
    <w:name w:val="Emphasis"/>
    <w:qFormat/>
    <w:rsid w:val="002359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43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6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8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1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8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07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2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0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4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4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6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4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6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1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6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9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57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7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2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9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9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8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69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9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7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16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11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8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4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62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6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0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6FE9C38E7D2D47B23DCF00572143E9" ma:contentTypeVersion="9" ma:contentTypeDescription="Создание документа." ma:contentTypeScope="" ma:versionID="c107801f320a0a6107321c92e55dbb2f">
  <xsd:schema xmlns:xsd="http://www.w3.org/2001/XMLSchema" xmlns:xs="http://www.w3.org/2001/XMLSchema" xmlns:p="http://schemas.microsoft.com/office/2006/metadata/properties" xmlns:ns2="227a6bd5-1c64-4f9a-965d-2f9ad6a2b8fd" xmlns:ns3="a5a4094b-087e-45b9-aeca-43322ae892d2" targetNamespace="http://schemas.microsoft.com/office/2006/metadata/properties" ma:root="true" ma:fieldsID="611ec49187a881906235efd1c19af59f" ns2:_="" ns3:_="">
    <xsd:import namespace="227a6bd5-1c64-4f9a-965d-2f9ad6a2b8fd"/>
    <xsd:import namespace="a5a4094b-087e-45b9-aeca-43322ae892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a6bd5-1c64-4f9a-965d-2f9ad6a2b8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68b2bcd-3960-4df8-afb5-1b38f07337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4094b-087e-45b9-aeca-43322ae892d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5a8702d-4af5-49bf-8116-fee9d85dbf56}" ma:internalName="TaxCatchAll" ma:showField="CatchAllData" ma:web="a5a4094b-087e-45b9-aeca-43322ae89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4094b-087e-45b9-aeca-43322ae892d2" xsi:nil="true"/>
    <lcf76f155ced4ddcb4097134ff3c332f xmlns="227a6bd5-1c64-4f9a-965d-2f9ad6a2b8f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3204DD4-6FE5-4C94-A999-C0C4CBE1C0C6}"/>
</file>

<file path=customXml/itemProps2.xml><?xml version="1.0" encoding="utf-8"?>
<ds:datastoreItem xmlns:ds="http://schemas.openxmlformats.org/officeDocument/2006/customXml" ds:itemID="{91610C6E-7873-4894-A9A2-DF6F15FB4F34}"/>
</file>

<file path=customXml/itemProps3.xml><?xml version="1.0" encoding="utf-8"?>
<ds:datastoreItem xmlns:ds="http://schemas.openxmlformats.org/officeDocument/2006/customXml" ds:itemID="{B5E70F97-8B6A-472A-B033-CCF1CC29F5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Юрий Задерей</cp:lastModifiedBy>
  <cp:revision>282</cp:revision>
  <dcterms:created xsi:type="dcterms:W3CDTF">2022-03-22T12:32:00Z</dcterms:created>
  <dcterms:modified xsi:type="dcterms:W3CDTF">2023-02-21T18:03:00Z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0x010100FF6FE9C38E7D2D47B23DCF00572143E9</vt:lpwstr>
  </property>
</Properties>
</file>